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945" w14:textId="72C82B2B" w:rsidR="001E517C" w:rsidRPr="006A0EAB" w:rsidRDefault="006A0EAB" w:rsidP="006A0EAB">
      <w:pPr>
        <w:jc w:val="center"/>
        <w:rPr>
          <w:rFonts w:ascii="Courier New" w:hAnsi="Courier New" w:cs="Courier New"/>
          <w:b/>
          <w:bCs/>
          <w:sz w:val="32"/>
          <w:szCs w:val="32"/>
          <w:u w:val="single"/>
        </w:rPr>
      </w:pPr>
      <w:r w:rsidRPr="006A0EAB">
        <w:rPr>
          <w:rFonts w:ascii="Courier New" w:hAnsi="Courier New" w:cs="Courier New"/>
          <w:b/>
          <w:bCs/>
          <w:sz w:val="32"/>
          <w:szCs w:val="32"/>
          <w:u w:val="single"/>
        </w:rPr>
        <w:t xml:space="preserve">Exercise </w:t>
      </w:r>
      <w:r w:rsidR="004E2584">
        <w:rPr>
          <w:rFonts w:ascii="Courier New" w:hAnsi="Courier New" w:cs="Courier New"/>
          <w:b/>
          <w:bCs/>
          <w:sz w:val="32"/>
          <w:szCs w:val="32"/>
          <w:u w:val="single"/>
        </w:rPr>
        <w:t>4</w:t>
      </w:r>
      <w:r w:rsidR="00A34DDC">
        <w:rPr>
          <w:rFonts w:ascii="Courier New" w:hAnsi="Courier New" w:cs="Courier New"/>
          <w:b/>
          <w:bCs/>
          <w:sz w:val="32"/>
          <w:szCs w:val="32"/>
          <w:u w:val="single"/>
        </w:rPr>
        <w:t>-Group 26(</w:t>
      </w:r>
      <w:proofErr w:type="spellStart"/>
      <w:r w:rsidR="00A34DDC">
        <w:rPr>
          <w:rFonts w:ascii="Courier New" w:hAnsi="Courier New" w:cs="Courier New"/>
          <w:b/>
          <w:bCs/>
          <w:sz w:val="32"/>
          <w:szCs w:val="32"/>
          <w:u w:val="single"/>
        </w:rPr>
        <w:t>Satish&amp;Salma</w:t>
      </w:r>
      <w:proofErr w:type="spellEnd"/>
      <w:r w:rsidR="00A34DDC">
        <w:rPr>
          <w:rFonts w:ascii="Courier New" w:hAnsi="Courier New" w:cs="Courier New"/>
          <w:b/>
          <w:bCs/>
          <w:sz w:val="32"/>
          <w:szCs w:val="32"/>
          <w:u w:val="single"/>
        </w:rPr>
        <w:t>)</w:t>
      </w:r>
    </w:p>
    <w:p w14:paraId="61AE6CAA" w14:textId="7B8B986F" w:rsidR="006A0EAB" w:rsidRPr="006A0EAB" w:rsidRDefault="006A0EAB">
      <w:pPr>
        <w:rPr>
          <w:rFonts w:ascii="Courier New" w:hAnsi="Courier New" w:cs="Courier New"/>
          <w:sz w:val="22"/>
          <w:szCs w:val="22"/>
        </w:rPr>
      </w:pPr>
    </w:p>
    <w:p w14:paraId="73A3F4C9" w14:textId="77777777" w:rsidR="0023204D" w:rsidRPr="00593C07" w:rsidRDefault="0023204D" w:rsidP="0023204D">
      <w:pPr>
        <w:autoSpaceDE w:val="0"/>
        <w:autoSpaceDN w:val="0"/>
        <w:adjustRightInd w:val="0"/>
        <w:rPr>
          <w:rFonts w:ascii="Courier New" w:hAnsi="Courier New" w:cs="Courier New"/>
          <w:b/>
          <w:bCs/>
          <w:sz w:val="20"/>
          <w:szCs w:val="20"/>
        </w:rPr>
      </w:pPr>
      <w:r w:rsidRPr="00593C07">
        <w:rPr>
          <w:rFonts w:ascii="Courier New" w:hAnsi="Courier New" w:cs="Courier New"/>
          <w:b/>
          <w:bCs/>
          <w:sz w:val="20"/>
          <w:szCs w:val="20"/>
        </w:rPr>
        <w:t>Submission:</w:t>
      </w:r>
    </w:p>
    <w:p w14:paraId="73F2B582" w14:textId="2091C3CA" w:rsidR="0023204D" w:rsidRPr="00593C07" w:rsidRDefault="0023204D" w:rsidP="0023204D">
      <w:pPr>
        <w:pStyle w:val="ListParagraph"/>
        <w:numPr>
          <w:ilvl w:val="0"/>
          <w:numId w:val="4"/>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Name your file as ex</w:t>
      </w:r>
      <w:r>
        <w:rPr>
          <w:rFonts w:ascii="Courier New" w:hAnsi="Courier New" w:cs="Courier New"/>
          <w:sz w:val="20"/>
          <w:szCs w:val="20"/>
        </w:rPr>
        <w:t>4</w:t>
      </w:r>
      <w:r w:rsidRPr="00593C07">
        <w:rPr>
          <w:rFonts w:ascii="Courier New" w:hAnsi="Courier New" w:cs="Courier New"/>
          <w:sz w:val="20"/>
          <w:szCs w:val="20"/>
        </w:rPr>
        <w:t>.doc</w:t>
      </w:r>
    </w:p>
    <w:p w14:paraId="412A2B0C" w14:textId="77777777" w:rsidR="0023204D" w:rsidRDefault="0023204D" w:rsidP="0023204D">
      <w:pPr>
        <w:pStyle w:val="ListParagraph"/>
        <w:numPr>
          <w:ilvl w:val="0"/>
          <w:numId w:val="4"/>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 xml:space="preserve">Include the </w:t>
      </w:r>
      <w:r w:rsidRPr="009363AF">
        <w:rPr>
          <w:rFonts w:ascii="Courier New" w:hAnsi="Courier New" w:cs="Courier New"/>
          <w:color w:val="FF0000"/>
          <w:sz w:val="20"/>
          <w:szCs w:val="20"/>
        </w:rPr>
        <w:t xml:space="preserve">source code and a screenshot of the output </w:t>
      </w:r>
      <w:r w:rsidRPr="00593C07">
        <w:rPr>
          <w:rFonts w:ascii="Courier New" w:hAnsi="Courier New" w:cs="Courier New"/>
          <w:sz w:val="20"/>
          <w:szCs w:val="20"/>
        </w:rPr>
        <w:t>for each question</w:t>
      </w:r>
      <w:r>
        <w:rPr>
          <w:rFonts w:ascii="Courier New" w:hAnsi="Courier New" w:cs="Courier New"/>
          <w:sz w:val="20"/>
          <w:szCs w:val="20"/>
        </w:rPr>
        <w:t xml:space="preserve"> in your word doc</w:t>
      </w:r>
    </w:p>
    <w:p w14:paraId="09C237B7" w14:textId="77777777" w:rsidR="0023204D" w:rsidRPr="00593C07" w:rsidRDefault="0023204D" w:rsidP="0023204D">
      <w:pPr>
        <w:pStyle w:val="ListParagraph"/>
        <w:numPr>
          <w:ilvl w:val="0"/>
          <w:numId w:val="4"/>
        </w:numPr>
        <w:autoSpaceDE w:val="0"/>
        <w:autoSpaceDN w:val="0"/>
        <w:adjustRightInd w:val="0"/>
        <w:rPr>
          <w:rFonts w:ascii="Courier New" w:hAnsi="Courier New" w:cs="Courier New"/>
          <w:sz w:val="20"/>
          <w:szCs w:val="20"/>
        </w:rPr>
      </w:pPr>
      <w:r w:rsidRPr="009363AF">
        <w:rPr>
          <w:rFonts w:ascii="Courier New" w:hAnsi="Courier New" w:cs="Courier New"/>
          <w:color w:val="FF0000"/>
          <w:sz w:val="20"/>
          <w:szCs w:val="20"/>
        </w:rPr>
        <w:t xml:space="preserve">One </w:t>
      </w:r>
      <w:r>
        <w:rPr>
          <w:rFonts w:ascii="Courier New" w:hAnsi="Courier New" w:cs="Courier New"/>
          <w:sz w:val="20"/>
          <w:szCs w:val="20"/>
        </w:rPr>
        <w:t>submission is needed from each group</w:t>
      </w:r>
    </w:p>
    <w:p w14:paraId="10A0A977" w14:textId="7AE01E79" w:rsidR="006A0EAB" w:rsidRDefault="006A0EAB" w:rsidP="006A0EAB">
      <w:pPr>
        <w:autoSpaceDE w:val="0"/>
        <w:autoSpaceDN w:val="0"/>
        <w:adjustRightInd w:val="0"/>
        <w:rPr>
          <w:rFonts w:ascii="Courier New" w:hAnsi="Courier New" w:cs="Courier New"/>
          <w:sz w:val="20"/>
          <w:szCs w:val="20"/>
        </w:rPr>
      </w:pPr>
    </w:p>
    <w:p w14:paraId="02FE149A" w14:textId="77777777" w:rsidR="0023204D" w:rsidRPr="006A0EAB" w:rsidRDefault="0023204D" w:rsidP="006A0EAB">
      <w:pPr>
        <w:autoSpaceDE w:val="0"/>
        <w:autoSpaceDN w:val="0"/>
        <w:adjustRightInd w:val="0"/>
        <w:rPr>
          <w:rFonts w:ascii="Courier New" w:hAnsi="Courier New" w:cs="Courier New"/>
          <w:sz w:val="20"/>
          <w:szCs w:val="20"/>
        </w:rPr>
      </w:pPr>
    </w:p>
    <w:p w14:paraId="6F3D9DB1"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Write a program that prompts the user to enter two characters and displays the major and status represented in the characters. The first character indicates the major and the second is number character 1, 2, 3, and 4, which indicates whether a student is a freshman, sophomore, junior, or senior. Suppose the following characters are used to denote the majors:</w:t>
      </w:r>
    </w:p>
    <w:p w14:paraId="29D77D5F"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M:</w:t>
      </w:r>
      <w:r w:rsidRPr="004E2584">
        <w:rPr>
          <w:rFonts w:ascii="Courier New" w:hAnsi="Courier New" w:cs="Courier New"/>
          <w:b/>
          <w:bCs/>
          <w:sz w:val="20"/>
          <w:szCs w:val="20"/>
        </w:rPr>
        <w:t> </w:t>
      </w:r>
      <w:r w:rsidRPr="004E2584">
        <w:rPr>
          <w:rFonts w:ascii="Courier New" w:hAnsi="Courier New" w:cs="Courier New"/>
          <w:b/>
          <w:bCs/>
          <w:sz w:val="20"/>
          <w:szCs w:val="20"/>
        </w:rPr>
        <w:t>Mathematics</w:t>
      </w:r>
    </w:p>
    <w:p w14:paraId="4AF178E8"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C:</w:t>
      </w:r>
      <w:r w:rsidRPr="004E2584">
        <w:rPr>
          <w:rFonts w:ascii="Courier New" w:hAnsi="Courier New" w:cs="Courier New"/>
          <w:b/>
          <w:bCs/>
          <w:sz w:val="20"/>
          <w:szCs w:val="20"/>
        </w:rPr>
        <w:t> </w:t>
      </w:r>
      <w:r w:rsidRPr="004E2584">
        <w:rPr>
          <w:rFonts w:ascii="Courier New" w:hAnsi="Courier New" w:cs="Courier New"/>
          <w:b/>
          <w:bCs/>
          <w:sz w:val="20"/>
          <w:szCs w:val="20"/>
        </w:rPr>
        <w:t>Computer Science</w:t>
      </w:r>
    </w:p>
    <w:p w14:paraId="2CB83C7E"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I:</w:t>
      </w:r>
      <w:r w:rsidRPr="004E2584">
        <w:rPr>
          <w:rFonts w:ascii="Courier New" w:hAnsi="Courier New" w:cs="Courier New"/>
          <w:b/>
          <w:bCs/>
          <w:sz w:val="20"/>
          <w:szCs w:val="20"/>
        </w:rPr>
        <w:t> </w:t>
      </w:r>
      <w:r w:rsidRPr="004E2584">
        <w:rPr>
          <w:rFonts w:ascii="Courier New" w:hAnsi="Courier New" w:cs="Courier New"/>
          <w:b/>
          <w:bCs/>
          <w:sz w:val="20"/>
          <w:szCs w:val="20"/>
        </w:rPr>
        <w:t> </w:t>
      </w:r>
      <w:r w:rsidRPr="004E2584">
        <w:rPr>
          <w:rFonts w:ascii="Courier New" w:hAnsi="Courier New" w:cs="Courier New"/>
          <w:b/>
          <w:bCs/>
          <w:sz w:val="20"/>
          <w:szCs w:val="20"/>
        </w:rPr>
        <w:t>Information Technology</w:t>
      </w:r>
    </w:p>
    <w:p w14:paraId="32F569F1" w14:textId="77777777" w:rsidR="004E2584" w:rsidRPr="004E2584" w:rsidRDefault="004E2584" w:rsidP="004E2584">
      <w:pPr>
        <w:autoSpaceDE w:val="0"/>
        <w:autoSpaceDN w:val="0"/>
        <w:adjustRightInd w:val="0"/>
        <w:rPr>
          <w:rFonts w:ascii="Courier New" w:hAnsi="Courier New" w:cs="Courier New"/>
          <w:b/>
          <w:bCs/>
          <w:sz w:val="20"/>
          <w:szCs w:val="20"/>
        </w:rPr>
      </w:pPr>
    </w:p>
    <w:p w14:paraId="0BEE16EC"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Sample run</w:t>
      </w:r>
    </w:p>
    <w:p w14:paraId="47F22371"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Enter two characters: M1</w:t>
      </w:r>
    </w:p>
    <w:p w14:paraId="2F46795F"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Mathematics </w:t>
      </w:r>
    </w:p>
    <w:p w14:paraId="3DAB0AC0" w14:textId="74F26DAA" w:rsid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Freshman</w:t>
      </w:r>
    </w:p>
    <w:p w14:paraId="13661702" w14:textId="7B3EE93F" w:rsidR="00A34DDC" w:rsidRDefault="00A34DDC" w:rsidP="004E2584">
      <w:pPr>
        <w:autoSpaceDE w:val="0"/>
        <w:autoSpaceDN w:val="0"/>
        <w:adjustRightInd w:val="0"/>
        <w:rPr>
          <w:rFonts w:ascii="Courier New" w:hAnsi="Courier New" w:cs="Courier New"/>
          <w:sz w:val="20"/>
          <w:szCs w:val="20"/>
        </w:rPr>
      </w:pPr>
    </w:p>
    <w:p w14:paraId="3787211B" w14:textId="560DCF2A" w:rsidR="009F0770" w:rsidRPr="009F0770" w:rsidRDefault="009F0770" w:rsidP="004E2584">
      <w:pPr>
        <w:autoSpaceDE w:val="0"/>
        <w:autoSpaceDN w:val="0"/>
        <w:adjustRightInd w:val="0"/>
        <w:rPr>
          <w:rFonts w:ascii="Courier New" w:hAnsi="Courier New" w:cs="Courier New"/>
          <w:b/>
          <w:bCs/>
          <w:sz w:val="20"/>
          <w:szCs w:val="20"/>
        </w:rPr>
      </w:pPr>
    </w:p>
    <w:p w14:paraId="6AD16D99" w14:textId="19001B32" w:rsidR="009F0770" w:rsidRPr="009F0770" w:rsidRDefault="009F0770" w:rsidP="004E2584">
      <w:pPr>
        <w:autoSpaceDE w:val="0"/>
        <w:autoSpaceDN w:val="0"/>
        <w:adjustRightInd w:val="0"/>
        <w:rPr>
          <w:rFonts w:ascii="Courier New" w:hAnsi="Courier New" w:cs="Courier New"/>
          <w:b/>
          <w:bCs/>
          <w:sz w:val="20"/>
          <w:szCs w:val="20"/>
        </w:rPr>
      </w:pPr>
      <w:r w:rsidRPr="009F0770">
        <w:rPr>
          <w:rFonts w:ascii="Courier New" w:hAnsi="Courier New" w:cs="Courier New"/>
          <w:b/>
          <w:bCs/>
          <w:sz w:val="20"/>
          <w:szCs w:val="20"/>
        </w:rPr>
        <w:t xml:space="preserve">We solved the problem here in 2 ways, one is through if/else statements and other is through Dictionaries </w:t>
      </w:r>
    </w:p>
    <w:p w14:paraId="01EE0FDC" w14:textId="24E30A8B" w:rsidR="00A34DDC" w:rsidRPr="00A34DDC" w:rsidRDefault="00A34DDC" w:rsidP="004E2584">
      <w:pPr>
        <w:autoSpaceDE w:val="0"/>
        <w:autoSpaceDN w:val="0"/>
        <w:adjustRightInd w:val="0"/>
        <w:rPr>
          <w:rFonts w:ascii="Courier New" w:hAnsi="Courier New" w:cs="Courier New"/>
          <w:b/>
          <w:bCs/>
          <w:sz w:val="20"/>
          <w:szCs w:val="20"/>
        </w:rPr>
      </w:pPr>
    </w:p>
    <w:p w14:paraId="35184300" w14:textId="033CB273" w:rsidR="00A34DDC" w:rsidRDefault="00A34DDC" w:rsidP="004E2584">
      <w:pPr>
        <w:autoSpaceDE w:val="0"/>
        <w:autoSpaceDN w:val="0"/>
        <w:adjustRightInd w:val="0"/>
        <w:rPr>
          <w:rFonts w:ascii="Courier New" w:hAnsi="Courier New" w:cs="Courier New"/>
          <w:b/>
          <w:bCs/>
          <w:sz w:val="20"/>
          <w:szCs w:val="20"/>
        </w:rPr>
      </w:pPr>
      <w:r w:rsidRPr="00A34DDC">
        <w:rPr>
          <w:rFonts w:ascii="Courier New" w:hAnsi="Courier New" w:cs="Courier New"/>
          <w:b/>
          <w:bCs/>
          <w:sz w:val="20"/>
          <w:szCs w:val="20"/>
          <w:highlight w:val="yellow"/>
        </w:rPr>
        <w:t xml:space="preserve">Source </w:t>
      </w:r>
      <w:proofErr w:type="gramStart"/>
      <w:r w:rsidRPr="00A34DDC">
        <w:rPr>
          <w:rFonts w:ascii="Courier New" w:hAnsi="Courier New" w:cs="Courier New"/>
          <w:b/>
          <w:bCs/>
          <w:sz w:val="20"/>
          <w:szCs w:val="20"/>
          <w:highlight w:val="yellow"/>
        </w:rPr>
        <w:t>code(</w:t>
      </w:r>
      <w:proofErr w:type="gramEnd"/>
      <w:r w:rsidRPr="00A34DDC">
        <w:rPr>
          <w:rFonts w:ascii="Courier New" w:hAnsi="Courier New" w:cs="Courier New"/>
          <w:b/>
          <w:bCs/>
          <w:sz w:val="20"/>
          <w:szCs w:val="20"/>
          <w:highlight w:val="yellow"/>
        </w:rPr>
        <w:t>Using If/Else statements):</w:t>
      </w:r>
    </w:p>
    <w:p w14:paraId="4A96A790" w14:textId="10A72B97" w:rsidR="00A34DDC" w:rsidRDefault="00A34DDC" w:rsidP="004E2584">
      <w:pPr>
        <w:autoSpaceDE w:val="0"/>
        <w:autoSpaceDN w:val="0"/>
        <w:adjustRightInd w:val="0"/>
        <w:rPr>
          <w:rFonts w:ascii="Courier New" w:hAnsi="Courier New" w:cs="Courier New"/>
          <w:b/>
          <w:bCs/>
          <w:sz w:val="20"/>
          <w:szCs w:val="20"/>
        </w:rPr>
      </w:pPr>
    </w:p>
    <w:p w14:paraId="4121FC80"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string=</w:t>
      </w:r>
      <w:proofErr w:type="gramStart"/>
      <w:r w:rsidRPr="00A34DDC">
        <w:rPr>
          <w:rFonts w:ascii="Consolas" w:eastAsia="Times New Roman" w:hAnsi="Consolas" w:cs="Times New Roman"/>
          <w:color w:val="0000FF"/>
          <w:sz w:val="21"/>
          <w:szCs w:val="21"/>
          <w:lang w:eastAsia="en-US"/>
        </w:rPr>
        <w:t>str</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0000FF"/>
          <w:sz w:val="21"/>
          <w:szCs w:val="21"/>
          <w:lang w:eastAsia="en-US"/>
        </w:rPr>
        <w:t>input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"Enter 2 </w:t>
      </w:r>
      <w:proofErr w:type="spellStart"/>
      <w:r w:rsidRPr="00A34DDC">
        <w:rPr>
          <w:rFonts w:ascii="Consolas" w:eastAsia="Times New Roman" w:hAnsi="Consolas" w:cs="Times New Roman"/>
          <w:color w:val="A31515"/>
          <w:sz w:val="21"/>
          <w:szCs w:val="21"/>
          <w:lang w:eastAsia="en-US"/>
        </w:rPr>
        <w:t>charancters</w:t>
      </w:r>
      <w:proofErr w:type="spellEnd"/>
      <w:r w:rsidRPr="00A34DDC">
        <w:rPr>
          <w:rFonts w:ascii="Consolas" w:eastAsia="Times New Roman" w:hAnsi="Consolas" w:cs="Times New Roman"/>
          <w:color w:val="A31515"/>
          <w:sz w:val="21"/>
          <w:szCs w:val="21"/>
          <w:lang w:eastAsia="en-US"/>
        </w:rPr>
        <w:t>:"</w:t>
      </w:r>
      <w:r w:rsidRPr="00A34DDC">
        <w:rPr>
          <w:rFonts w:ascii="Consolas" w:eastAsia="Times New Roman" w:hAnsi="Consolas" w:cs="Times New Roman"/>
          <w:color w:val="000000"/>
          <w:sz w:val="21"/>
          <w:szCs w:val="21"/>
          <w:lang w:eastAsia="en-US"/>
        </w:rPr>
        <w:t>))</w:t>
      </w:r>
    </w:p>
    <w:p w14:paraId="4FE09B9B"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FF"/>
          <w:sz w:val="21"/>
          <w:szCs w:val="21"/>
          <w:lang w:eastAsia="en-US"/>
        </w:rPr>
        <w:t>if</w:t>
      </w:r>
      <w:r w:rsidRPr="00A34DDC">
        <w:rPr>
          <w:rFonts w:ascii="Consolas" w:eastAsia="Times New Roman" w:hAnsi="Consolas" w:cs="Times New Roman"/>
          <w:color w:val="000000"/>
          <w:sz w:val="21"/>
          <w:szCs w:val="21"/>
          <w:lang w:eastAsia="en-US"/>
        </w:rPr>
        <w:t>(string[</w:t>
      </w:r>
      <w:proofErr w:type="gramStart"/>
      <w:r w:rsidRPr="00A34DDC">
        <w:rPr>
          <w:rFonts w:ascii="Consolas" w:eastAsia="Times New Roman" w:hAnsi="Consolas" w:cs="Times New Roman"/>
          <w:color w:val="098658"/>
          <w:sz w:val="21"/>
          <w:szCs w:val="21"/>
          <w:lang w:eastAsia="en-US"/>
        </w:rPr>
        <w:t>0</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"M"</w:t>
      </w:r>
      <w:r w:rsidRPr="00A34DDC">
        <w:rPr>
          <w:rFonts w:ascii="Consolas" w:eastAsia="Times New Roman" w:hAnsi="Consolas" w:cs="Times New Roman"/>
          <w:color w:val="000000"/>
          <w:sz w:val="21"/>
          <w:szCs w:val="21"/>
          <w:lang w:eastAsia="en-US"/>
        </w:rPr>
        <w:t>):</w:t>
      </w:r>
    </w:p>
    <w:p w14:paraId="76BE72BB"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"Mathematics"</w:t>
      </w:r>
      <w:r w:rsidRPr="00A34DDC">
        <w:rPr>
          <w:rFonts w:ascii="Consolas" w:eastAsia="Times New Roman" w:hAnsi="Consolas" w:cs="Times New Roman"/>
          <w:color w:val="000000"/>
          <w:sz w:val="21"/>
          <w:szCs w:val="21"/>
          <w:lang w:eastAsia="en-US"/>
        </w:rPr>
        <w:t>)</w:t>
      </w:r>
    </w:p>
    <w:p w14:paraId="03445F95"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proofErr w:type="spellStart"/>
      <w:r w:rsidRPr="00A34DDC">
        <w:rPr>
          <w:rFonts w:ascii="Consolas" w:eastAsia="Times New Roman" w:hAnsi="Consolas" w:cs="Times New Roman"/>
          <w:color w:val="0000FF"/>
          <w:sz w:val="21"/>
          <w:szCs w:val="21"/>
          <w:lang w:eastAsia="en-US"/>
        </w:rPr>
        <w:t>elif</w:t>
      </w:r>
      <w:proofErr w:type="spellEnd"/>
      <w:r w:rsidRPr="00A34DDC">
        <w:rPr>
          <w:rFonts w:ascii="Consolas" w:eastAsia="Times New Roman" w:hAnsi="Consolas" w:cs="Times New Roman"/>
          <w:color w:val="000000"/>
          <w:sz w:val="21"/>
          <w:szCs w:val="21"/>
          <w:lang w:eastAsia="en-US"/>
        </w:rPr>
        <w:t>(string[</w:t>
      </w:r>
      <w:proofErr w:type="gramStart"/>
      <w:r w:rsidRPr="00A34DDC">
        <w:rPr>
          <w:rFonts w:ascii="Consolas" w:eastAsia="Times New Roman" w:hAnsi="Consolas" w:cs="Times New Roman"/>
          <w:color w:val="098658"/>
          <w:sz w:val="21"/>
          <w:szCs w:val="21"/>
          <w:lang w:eastAsia="en-US"/>
        </w:rPr>
        <w:t>0</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"C"</w:t>
      </w:r>
      <w:r w:rsidRPr="00A34DDC">
        <w:rPr>
          <w:rFonts w:ascii="Consolas" w:eastAsia="Times New Roman" w:hAnsi="Consolas" w:cs="Times New Roman"/>
          <w:color w:val="000000"/>
          <w:sz w:val="21"/>
          <w:szCs w:val="21"/>
          <w:lang w:eastAsia="en-US"/>
        </w:rPr>
        <w:t>):</w:t>
      </w:r>
    </w:p>
    <w:p w14:paraId="71137D1D"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proofErr w:type="gramStart"/>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A31515"/>
          <w:sz w:val="21"/>
          <w:szCs w:val="21"/>
          <w:lang w:eastAsia="en-US"/>
        </w:rPr>
        <w:t>"Computer Science"</w:t>
      </w:r>
      <w:r w:rsidRPr="00A34DDC">
        <w:rPr>
          <w:rFonts w:ascii="Consolas" w:eastAsia="Times New Roman" w:hAnsi="Consolas" w:cs="Times New Roman"/>
          <w:color w:val="000000"/>
          <w:sz w:val="21"/>
          <w:szCs w:val="21"/>
          <w:lang w:eastAsia="en-US"/>
        </w:rPr>
        <w:t>)</w:t>
      </w:r>
    </w:p>
    <w:p w14:paraId="13B3C544"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proofErr w:type="spellStart"/>
      <w:r w:rsidRPr="00A34DDC">
        <w:rPr>
          <w:rFonts w:ascii="Consolas" w:eastAsia="Times New Roman" w:hAnsi="Consolas" w:cs="Times New Roman"/>
          <w:color w:val="0000FF"/>
          <w:sz w:val="21"/>
          <w:szCs w:val="21"/>
          <w:lang w:eastAsia="en-US"/>
        </w:rPr>
        <w:t>elif</w:t>
      </w:r>
      <w:proofErr w:type="spellEnd"/>
      <w:r w:rsidRPr="00A34DDC">
        <w:rPr>
          <w:rFonts w:ascii="Consolas" w:eastAsia="Times New Roman" w:hAnsi="Consolas" w:cs="Times New Roman"/>
          <w:color w:val="000000"/>
          <w:sz w:val="21"/>
          <w:szCs w:val="21"/>
          <w:lang w:eastAsia="en-US"/>
        </w:rPr>
        <w:t>(string[</w:t>
      </w:r>
      <w:proofErr w:type="gramStart"/>
      <w:r w:rsidRPr="00A34DDC">
        <w:rPr>
          <w:rFonts w:ascii="Consolas" w:eastAsia="Times New Roman" w:hAnsi="Consolas" w:cs="Times New Roman"/>
          <w:color w:val="098658"/>
          <w:sz w:val="21"/>
          <w:szCs w:val="21"/>
          <w:lang w:eastAsia="en-US"/>
        </w:rPr>
        <w:t>0</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"I"</w:t>
      </w:r>
      <w:r w:rsidRPr="00A34DDC">
        <w:rPr>
          <w:rFonts w:ascii="Consolas" w:eastAsia="Times New Roman" w:hAnsi="Consolas" w:cs="Times New Roman"/>
          <w:color w:val="000000"/>
          <w:sz w:val="21"/>
          <w:szCs w:val="21"/>
          <w:lang w:eastAsia="en-US"/>
        </w:rPr>
        <w:t>):</w:t>
      </w:r>
    </w:p>
    <w:p w14:paraId="72A37254"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proofErr w:type="gramStart"/>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A31515"/>
          <w:sz w:val="21"/>
          <w:szCs w:val="21"/>
          <w:lang w:eastAsia="en-US"/>
        </w:rPr>
        <w:t>"Information Technology"</w:t>
      </w:r>
      <w:r w:rsidRPr="00A34DDC">
        <w:rPr>
          <w:rFonts w:ascii="Consolas" w:eastAsia="Times New Roman" w:hAnsi="Consolas" w:cs="Times New Roman"/>
          <w:color w:val="000000"/>
          <w:sz w:val="21"/>
          <w:szCs w:val="21"/>
          <w:lang w:eastAsia="en-US"/>
        </w:rPr>
        <w:t>)</w:t>
      </w:r>
    </w:p>
    <w:p w14:paraId="0365FC4D"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FF"/>
          <w:sz w:val="21"/>
          <w:szCs w:val="21"/>
          <w:lang w:eastAsia="en-US"/>
        </w:rPr>
        <w:t>if</w:t>
      </w:r>
      <w:r w:rsidRPr="00A34DDC">
        <w:rPr>
          <w:rFonts w:ascii="Consolas" w:eastAsia="Times New Roman" w:hAnsi="Consolas" w:cs="Times New Roman"/>
          <w:color w:val="000000"/>
          <w:sz w:val="21"/>
          <w:szCs w:val="21"/>
          <w:lang w:eastAsia="en-US"/>
        </w:rPr>
        <w:t>(</w:t>
      </w:r>
      <w:proofErr w:type="gramStart"/>
      <w:r w:rsidRPr="00A34DDC">
        <w:rPr>
          <w:rFonts w:ascii="Consolas" w:eastAsia="Times New Roman" w:hAnsi="Consolas" w:cs="Times New Roman"/>
          <w:color w:val="000000"/>
          <w:sz w:val="21"/>
          <w:szCs w:val="21"/>
          <w:lang w:eastAsia="en-US"/>
        </w:rPr>
        <w:t>string[</w:t>
      </w:r>
      <w:proofErr w:type="gramEnd"/>
      <w:r w:rsidRPr="00A34DDC">
        <w:rPr>
          <w:rFonts w:ascii="Consolas" w:eastAsia="Times New Roman" w:hAnsi="Consolas" w:cs="Times New Roman"/>
          <w:color w:val="098658"/>
          <w:sz w:val="21"/>
          <w:szCs w:val="21"/>
          <w:lang w:eastAsia="en-US"/>
        </w:rPr>
        <w:t>1</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"1"</w:t>
      </w:r>
      <w:r w:rsidRPr="00A34DDC">
        <w:rPr>
          <w:rFonts w:ascii="Consolas" w:eastAsia="Times New Roman" w:hAnsi="Consolas" w:cs="Times New Roman"/>
          <w:color w:val="000000"/>
          <w:sz w:val="21"/>
          <w:szCs w:val="21"/>
          <w:lang w:eastAsia="en-US"/>
        </w:rPr>
        <w:t>):</w:t>
      </w:r>
    </w:p>
    <w:p w14:paraId="7A8CCC24"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"freshman"</w:t>
      </w:r>
      <w:r w:rsidRPr="00A34DDC">
        <w:rPr>
          <w:rFonts w:ascii="Consolas" w:eastAsia="Times New Roman" w:hAnsi="Consolas" w:cs="Times New Roman"/>
          <w:color w:val="000000"/>
          <w:sz w:val="21"/>
          <w:szCs w:val="21"/>
          <w:lang w:eastAsia="en-US"/>
        </w:rPr>
        <w:t>)</w:t>
      </w:r>
    </w:p>
    <w:p w14:paraId="06808DCC"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proofErr w:type="spellStart"/>
      <w:r w:rsidRPr="00A34DDC">
        <w:rPr>
          <w:rFonts w:ascii="Consolas" w:eastAsia="Times New Roman" w:hAnsi="Consolas" w:cs="Times New Roman"/>
          <w:color w:val="0000FF"/>
          <w:sz w:val="21"/>
          <w:szCs w:val="21"/>
          <w:lang w:eastAsia="en-US"/>
        </w:rPr>
        <w:t>elif</w:t>
      </w:r>
      <w:proofErr w:type="spellEnd"/>
      <w:r w:rsidRPr="00A34DDC">
        <w:rPr>
          <w:rFonts w:ascii="Consolas" w:eastAsia="Times New Roman" w:hAnsi="Consolas" w:cs="Times New Roman"/>
          <w:color w:val="000000"/>
          <w:sz w:val="21"/>
          <w:szCs w:val="21"/>
          <w:lang w:eastAsia="en-US"/>
        </w:rPr>
        <w:t>(</w:t>
      </w:r>
      <w:proofErr w:type="gramStart"/>
      <w:r w:rsidRPr="00A34DDC">
        <w:rPr>
          <w:rFonts w:ascii="Consolas" w:eastAsia="Times New Roman" w:hAnsi="Consolas" w:cs="Times New Roman"/>
          <w:color w:val="000000"/>
          <w:sz w:val="21"/>
          <w:szCs w:val="21"/>
          <w:lang w:eastAsia="en-US"/>
        </w:rPr>
        <w:t>string[</w:t>
      </w:r>
      <w:proofErr w:type="gramEnd"/>
      <w:r w:rsidRPr="00A34DDC">
        <w:rPr>
          <w:rFonts w:ascii="Consolas" w:eastAsia="Times New Roman" w:hAnsi="Consolas" w:cs="Times New Roman"/>
          <w:color w:val="098658"/>
          <w:sz w:val="21"/>
          <w:szCs w:val="21"/>
          <w:lang w:eastAsia="en-US"/>
        </w:rPr>
        <w:t>1</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"2"</w:t>
      </w:r>
      <w:r w:rsidRPr="00A34DDC">
        <w:rPr>
          <w:rFonts w:ascii="Consolas" w:eastAsia="Times New Roman" w:hAnsi="Consolas" w:cs="Times New Roman"/>
          <w:color w:val="000000"/>
          <w:sz w:val="21"/>
          <w:szCs w:val="21"/>
          <w:lang w:eastAsia="en-US"/>
        </w:rPr>
        <w:t>):</w:t>
      </w:r>
    </w:p>
    <w:p w14:paraId="0CCC8362"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"sophomore"</w:t>
      </w:r>
      <w:r w:rsidRPr="00A34DDC">
        <w:rPr>
          <w:rFonts w:ascii="Consolas" w:eastAsia="Times New Roman" w:hAnsi="Consolas" w:cs="Times New Roman"/>
          <w:color w:val="000000"/>
          <w:sz w:val="21"/>
          <w:szCs w:val="21"/>
          <w:lang w:eastAsia="en-US"/>
        </w:rPr>
        <w:t>)</w:t>
      </w:r>
    </w:p>
    <w:p w14:paraId="1CD909E4"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proofErr w:type="spellStart"/>
      <w:r w:rsidRPr="00A34DDC">
        <w:rPr>
          <w:rFonts w:ascii="Consolas" w:eastAsia="Times New Roman" w:hAnsi="Consolas" w:cs="Times New Roman"/>
          <w:color w:val="0000FF"/>
          <w:sz w:val="21"/>
          <w:szCs w:val="21"/>
          <w:lang w:eastAsia="en-US"/>
        </w:rPr>
        <w:t>elif</w:t>
      </w:r>
      <w:proofErr w:type="spellEnd"/>
      <w:r w:rsidRPr="00A34DDC">
        <w:rPr>
          <w:rFonts w:ascii="Consolas" w:eastAsia="Times New Roman" w:hAnsi="Consolas" w:cs="Times New Roman"/>
          <w:color w:val="000000"/>
          <w:sz w:val="21"/>
          <w:szCs w:val="21"/>
          <w:lang w:eastAsia="en-US"/>
        </w:rPr>
        <w:t>(</w:t>
      </w:r>
      <w:proofErr w:type="gramStart"/>
      <w:r w:rsidRPr="00A34DDC">
        <w:rPr>
          <w:rFonts w:ascii="Consolas" w:eastAsia="Times New Roman" w:hAnsi="Consolas" w:cs="Times New Roman"/>
          <w:color w:val="000000"/>
          <w:sz w:val="21"/>
          <w:szCs w:val="21"/>
          <w:lang w:eastAsia="en-US"/>
        </w:rPr>
        <w:t>string[</w:t>
      </w:r>
      <w:proofErr w:type="gramEnd"/>
      <w:r w:rsidRPr="00A34DDC">
        <w:rPr>
          <w:rFonts w:ascii="Consolas" w:eastAsia="Times New Roman" w:hAnsi="Consolas" w:cs="Times New Roman"/>
          <w:color w:val="098658"/>
          <w:sz w:val="21"/>
          <w:szCs w:val="21"/>
          <w:lang w:eastAsia="en-US"/>
        </w:rPr>
        <w:t>1</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"3"</w:t>
      </w:r>
      <w:r w:rsidRPr="00A34DDC">
        <w:rPr>
          <w:rFonts w:ascii="Consolas" w:eastAsia="Times New Roman" w:hAnsi="Consolas" w:cs="Times New Roman"/>
          <w:color w:val="000000"/>
          <w:sz w:val="21"/>
          <w:szCs w:val="21"/>
          <w:lang w:eastAsia="en-US"/>
        </w:rPr>
        <w:t>):</w:t>
      </w:r>
    </w:p>
    <w:p w14:paraId="4D5D27A6"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"junior"</w:t>
      </w:r>
      <w:r w:rsidRPr="00A34DDC">
        <w:rPr>
          <w:rFonts w:ascii="Consolas" w:eastAsia="Times New Roman" w:hAnsi="Consolas" w:cs="Times New Roman"/>
          <w:color w:val="000000"/>
          <w:sz w:val="21"/>
          <w:szCs w:val="21"/>
          <w:lang w:eastAsia="en-US"/>
        </w:rPr>
        <w:t>)</w:t>
      </w:r>
    </w:p>
    <w:p w14:paraId="09C6F183"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proofErr w:type="spellStart"/>
      <w:r w:rsidRPr="00A34DDC">
        <w:rPr>
          <w:rFonts w:ascii="Consolas" w:eastAsia="Times New Roman" w:hAnsi="Consolas" w:cs="Times New Roman"/>
          <w:color w:val="0000FF"/>
          <w:sz w:val="21"/>
          <w:szCs w:val="21"/>
          <w:lang w:eastAsia="en-US"/>
        </w:rPr>
        <w:t>elif</w:t>
      </w:r>
      <w:proofErr w:type="spellEnd"/>
      <w:r w:rsidRPr="00A34DDC">
        <w:rPr>
          <w:rFonts w:ascii="Consolas" w:eastAsia="Times New Roman" w:hAnsi="Consolas" w:cs="Times New Roman"/>
          <w:color w:val="000000"/>
          <w:sz w:val="21"/>
          <w:szCs w:val="21"/>
          <w:lang w:eastAsia="en-US"/>
        </w:rPr>
        <w:t>(</w:t>
      </w:r>
      <w:proofErr w:type="gramStart"/>
      <w:r w:rsidRPr="00A34DDC">
        <w:rPr>
          <w:rFonts w:ascii="Consolas" w:eastAsia="Times New Roman" w:hAnsi="Consolas" w:cs="Times New Roman"/>
          <w:color w:val="000000"/>
          <w:sz w:val="21"/>
          <w:szCs w:val="21"/>
          <w:lang w:eastAsia="en-US"/>
        </w:rPr>
        <w:t>string[</w:t>
      </w:r>
      <w:proofErr w:type="gramEnd"/>
      <w:r w:rsidRPr="00A34DDC">
        <w:rPr>
          <w:rFonts w:ascii="Consolas" w:eastAsia="Times New Roman" w:hAnsi="Consolas" w:cs="Times New Roman"/>
          <w:color w:val="098658"/>
          <w:sz w:val="21"/>
          <w:szCs w:val="21"/>
          <w:lang w:eastAsia="en-US"/>
        </w:rPr>
        <w:t>1</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"4"</w:t>
      </w:r>
      <w:r w:rsidRPr="00A34DDC">
        <w:rPr>
          <w:rFonts w:ascii="Consolas" w:eastAsia="Times New Roman" w:hAnsi="Consolas" w:cs="Times New Roman"/>
          <w:color w:val="000000"/>
          <w:sz w:val="21"/>
          <w:szCs w:val="21"/>
          <w:lang w:eastAsia="en-US"/>
        </w:rPr>
        <w:t>):</w:t>
      </w:r>
    </w:p>
    <w:p w14:paraId="302BD8C7"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"senior"</w:t>
      </w:r>
      <w:r w:rsidRPr="00A34DDC">
        <w:rPr>
          <w:rFonts w:ascii="Consolas" w:eastAsia="Times New Roman" w:hAnsi="Consolas" w:cs="Times New Roman"/>
          <w:color w:val="000000"/>
          <w:sz w:val="21"/>
          <w:szCs w:val="21"/>
          <w:lang w:eastAsia="en-US"/>
        </w:rPr>
        <w:t>)</w:t>
      </w:r>
    </w:p>
    <w:p w14:paraId="1D2807E3"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FF"/>
          <w:sz w:val="21"/>
          <w:szCs w:val="21"/>
          <w:lang w:eastAsia="en-US"/>
        </w:rPr>
        <w:t>else</w:t>
      </w:r>
      <w:r w:rsidRPr="00A34DDC">
        <w:rPr>
          <w:rFonts w:ascii="Consolas" w:eastAsia="Times New Roman" w:hAnsi="Consolas" w:cs="Times New Roman"/>
          <w:color w:val="000000"/>
          <w:sz w:val="21"/>
          <w:szCs w:val="21"/>
          <w:lang w:eastAsia="en-US"/>
        </w:rPr>
        <w:t>:</w:t>
      </w:r>
    </w:p>
    <w:p w14:paraId="23C34EC8"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    </w:t>
      </w:r>
      <w:proofErr w:type="gramStart"/>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A31515"/>
          <w:sz w:val="21"/>
          <w:szCs w:val="21"/>
          <w:lang w:eastAsia="en-US"/>
        </w:rPr>
        <w:t>"not found"</w:t>
      </w:r>
      <w:r w:rsidRPr="00A34DDC">
        <w:rPr>
          <w:rFonts w:ascii="Consolas" w:eastAsia="Times New Roman" w:hAnsi="Consolas" w:cs="Times New Roman"/>
          <w:color w:val="000000"/>
          <w:sz w:val="21"/>
          <w:szCs w:val="21"/>
          <w:lang w:eastAsia="en-US"/>
        </w:rPr>
        <w:t>)</w:t>
      </w:r>
    </w:p>
    <w:p w14:paraId="16B214CB" w14:textId="77777777" w:rsidR="00A34DDC" w:rsidRPr="00A34DDC" w:rsidRDefault="00A34DDC" w:rsidP="00A34DDC">
      <w:pPr>
        <w:shd w:val="clear" w:color="auto" w:fill="FFFFFE"/>
        <w:spacing w:after="240" w:line="285" w:lineRule="atLeast"/>
        <w:rPr>
          <w:rFonts w:ascii="Consolas" w:eastAsia="Times New Roman" w:hAnsi="Consolas" w:cs="Times New Roman"/>
          <w:color w:val="000000"/>
          <w:sz w:val="21"/>
          <w:szCs w:val="21"/>
          <w:lang w:eastAsia="en-US"/>
        </w:rPr>
      </w:pPr>
    </w:p>
    <w:p w14:paraId="783FF607" w14:textId="32D5FC0A" w:rsidR="00A34DDC" w:rsidRDefault="00A34DDC" w:rsidP="004E2584">
      <w:pPr>
        <w:autoSpaceDE w:val="0"/>
        <w:autoSpaceDN w:val="0"/>
        <w:adjustRightInd w:val="0"/>
        <w:rPr>
          <w:rFonts w:ascii="Courier New" w:hAnsi="Courier New" w:cs="Courier New"/>
          <w:b/>
          <w:bCs/>
          <w:sz w:val="20"/>
          <w:szCs w:val="20"/>
        </w:rPr>
      </w:pPr>
      <w:r w:rsidRPr="00A34DDC">
        <w:rPr>
          <w:rFonts w:ascii="Courier New" w:hAnsi="Courier New" w:cs="Courier New"/>
          <w:b/>
          <w:bCs/>
          <w:sz w:val="20"/>
          <w:szCs w:val="20"/>
          <w:highlight w:val="yellow"/>
        </w:rPr>
        <w:t>Output:</w:t>
      </w:r>
    </w:p>
    <w:p w14:paraId="2E023FD4" w14:textId="4A5955E9" w:rsidR="00A34DDC" w:rsidRPr="00A34DDC" w:rsidRDefault="00A34DDC" w:rsidP="004E2584">
      <w:pPr>
        <w:autoSpaceDE w:val="0"/>
        <w:autoSpaceDN w:val="0"/>
        <w:adjustRightInd w:val="0"/>
        <w:rPr>
          <w:rFonts w:ascii="Courier New" w:hAnsi="Courier New" w:cs="Courier New"/>
          <w:b/>
          <w:bCs/>
          <w:sz w:val="20"/>
          <w:szCs w:val="20"/>
        </w:rPr>
      </w:pPr>
      <w:r w:rsidRPr="00A34DDC">
        <w:rPr>
          <w:rFonts w:ascii="Courier New" w:hAnsi="Courier New" w:cs="Courier New"/>
          <w:b/>
          <w:bCs/>
          <w:sz w:val="20"/>
          <w:szCs w:val="20"/>
        </w:rPr>
        <w:lastRenderedPageBreak/>
        <w:drawing>
          <wp:inline distT="0" distB="0" distL="0" distR="0" wp14:anchorId="6041B824" wp14:editId="54421784">
            <wp:extent cx="4273770" cy="56390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4273770" cy="5639090"/>
                    </a:xfrm>
                    <a:prstGeom prst="rect">
                      <a:avLst/>
                    </a:prstGeom>
                  </pic:spPr>
                </pic:pic>
              </a:graphicData>
            </a:graphic>
          </wp:inline>
        </w:drawing>
      </w:r>
    </w:p>
    <w:p w14:paraId="236043FE" w14:textId="3F1D1F3F" w:rsidR="00A34DDC" w:rsidRDefault="00A34DDC" w:rsidP="004E2584">
      <w:pPr>
        <w:autoSpaceDE w:val="0"/>
        <w:autoSpaceDN w:val="0"/>
        <w:adjustRightInd w:val="0"/>
        <w:rPr>
          <w:rFonts w:ascii="Courier New" w:hAnsi="Courier New" w:cs="Courier New"/>
          <w:sz w:val="20"/>
          <w:szCs w:val="20"/>
        </w:rPr>
      </w:pPr>
    </w:p>
    <w:p w14:paraId="5B4481A9" w14:textId="6E2F1F10" w:rsidR="00A34DDC" w:rsidRDefault="00A34DDC" w:rsidP="004E2584">
      <w:pPr>
        <w:autoSpaceDE w:val="0"/>
        <w:autoSpaceDN w:val="0"/>
        <w:adjustRightInd w:val="0"/>
        <w:rPr>
          <w:rFonts w:ascii="Courier New" w:hAnsi="Courier New" w:cs="Courier New"/>
          <w:sz w:val="20"/>
          <w:szCs w:val="20"/>
        </w:rPr>
      </w:pPr>
    </w:p>
    <w:p w14:paraId="20C78D85" w14:textId="77777777" w:rsidR="00A34DDC" w:rsidRPr="004E2584" w:rsidRDefault="00A34DDC" w:rsidP="004E2584">
      <w:pPr>
        <w:autoSpaceDE w:val="0"/>
        <w:autoSpaceDN w:val="0"/>
        <w:adjustRightInd w:val="0"/>
        <w:rPr>
          <w:rFonts w:ascii="Courier New" w:hAnsi="Courier New" w:cs="Courier New"/>
          <w:sz w:val="20"/>
          <w:szCs w:val="20"/>
        </w:rPr>
      </w:pPr>
    </w:p>
    <w:p w14:paraId="65C84E66" w14:textId="155D931A" w:rsidR="004E2584" w:rsidRDefault="004E2584" w:rsidP="004E2584">
      <w:pPr>
        <w:autoSpaceDE w:val="0"/>
        <w:autoSpaceDN w:val="0"/>
        <w:adjustRightInd w:val="0"/>
        <w:rPr>
          <w:rFonts w:ascii="Courier New" w:hAnsi="Courier New" w:cs="Courier New"/>
          <w:b/>
          <w:bCs/>
          <w:sz w:val="20"/>
          <w:szCs w:val="20"/>
        </w:rPr>
      </w:pPr>
    </w:p>
    <w:p w14:paraId="41E10278" w14:textId="70288E02" w:rsidR="00A34DDC" w:rsidRDefault="00A34DDC" w:rsidP="004E2584">
      <w:pPr>
        <w:autoSpaceDE w:val="0"/>
        <w:autoSpaceDN w:val="0"/>
        <w:adjustRightInd w:val="0"/>
        <w:rPr>
          <w:rFonts w:ascii="Courier New" w:hAnsi="Courier New" w:cs="Courier New"/>
          <w:b/>
          <w:bCs/>
          <w:sz w:val="20"/>
          <w:szCs w:val="20"/>
        </w:rPr>
      </w:pPr>
    </w:p>
    <w:p w14:paraId="5EDCC974" w14:textId="57DB1BF8" w:rsidR="00A34DDC" w:rsidRPr="00A34DDC" w:rsidRDefault="00A34DDC" w:rsidP="004E2584">
      <w:pPr>
        <w:autoSpaceDE w:val="0"/>
        <w:autoSpaceDN w:val="0"/>
        <w:adjustRightInd w:val="0"/>
        <w:rPr>
          <w:rFonts w:ascii="Courier New" w:hAnsi="Courier New" w:cs="Courier New"/>
          <w:b/>
          <w:bCs/>
          <w:sz w:val="20"/>
          <w:szCs w:val="20"/>
        </w:rPr>
      </w:pPr>
      <w:r w:rsidRPr="00A34DDC">
        <w:rPr>
          <w:rFonts w:ascii="Courier New" w:hAnsi="Courier New" w:cs="Courier New"/>
          <w:b/>
          <w:bCs/>
          <w:sz w:val="20"/>
          <w:szCs w:val="20"/>
          <w:highlight w:val="yellow"/>
        </w:rPr>
        <w:t xml:space="preserve">Source </w:t>
      </w:r>
      <w:proofErr w:type="gramStart"/>
      <w:r w:rsidRPr="00A34DDC">
        <w:rPr>
          <w:rFonts w:ascii="Courier New" w:hAnsi="Courier New" w:cs="Courier New"/>
          <w:b/>
          <w:bCs/>
          <w:sz w:val="20"/>
          <w:szCs w:val="20"/>
          <w:highlight w:val="yellow"/>
        </w:rPr>
        <w:t>Code</w:t>
      </w:r>
      <w:r>
        <w:rPr>
          <w:rFonts w:ascii="Courier New" w:hAnsi="Courier New" w:cs="Courier New"/>
          <w:b/>
          <w:bCs/>
          <w:sz w:val="20"/>
          <w:szCs w:val="20"/>
          <w:highlight w:val="yellow"/>
        </w:rPr>
        <w:t>(</w:t>
      </w:r>
      <w:proofErr w:type="gramEnd"/>
      <w:r>
        <w:rPr>
          <w:rFonts w:ascii="Courier New" w:hAnsi="Courier New" w:cs="Courier New"/>
          <w:b/>
          <w:bCs/>
          <w:sz w:val="20"/>
          <w:szCs w:val="20"/>
          <w:highlight w:val="yellow"/>
        </w:rPr>
        <w:t>Using Dictionaries)</w:t>
      </w:r>
      <w:r w:rsidRPr="00A34DDC">
        <w:rPr>
          <w:rFonts w:ascii="Courier New" w:hAnsi="Courier New" w:cs="Courier New"/>
          <w:b/>
          <w:bCs/>
          <w:sz w:val="20"/>
          <w:szCs w:val="20"/>
          <w:highlight w:val="yellow"/>
        </w:rPr>
        <w:t>:</w:t>
      </w:r>
    </w:p>
    <w:p w14:paraId="0AD8A4ED" w14:textId="343BC7AE" w:rsidR="00A34DDC" w:rsidRDefault="00A34DDC" w:rsidP="004E2584">
      <w:pPr>
        <w:autoSpaceDE w:val="0"/>
        <w:autoSpaceDN w:val="0"/>
        <w:adjustRightInd w:val="0"/>
        <w:rPr>
          <w:rFonts w:ascii="Courier New" w:hAnsi="Courier New" w:cs="Courier New"/>
          <w:b/>
          <w:bCs/>
          <w:sz w:val="20"/>
          <w:szCs w:val="20"/>
        </w:rPr>
      </w:pPr>
    </w:p>
    <w:p w14:paraId="32DAD39E"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string=</w:t>
      </w:r>
      <w:proofErr w:type="gramStart"/>
      <w:r w:rsidRPr="00A34DDC">
        <w:rPr>
          <w:rFonts w:ascii="Consolas" w:eastAsia="Times New Roman" w:hAnsi="Consolas" w:cs="Times New Roman"/>
          <w:color w:val="0000FF"/>
          <w:sz w:val="21"/>
          <w:szCs w:val="21"/>
          <w:lang w:eastAsia="en-US"/>
        </w:rPr>
        <w:t>str</w:t>
      </w:r>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0000FF"/>
          <w:sz w:val="21"/>
          <w:szCs w:val="21"/>
          <w:lang w:eastAsia="en-US"/>
        </w:rPr>
        <w:t>input</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"Enter two character:"</w:t>
      </w:r>
      <w:r w:rsidRPr="00A34DDC">
        <w:rPr>
          <w:rFonts w:ascii="Consolas" w:eastAsia="Times New Roman" w:hAnsi="Consolas" w:cs="Times New Roman"/>
          <w:color w:val="000000"/>
          <w:sz w:val="21"/>
          <w:szCs w:val="21"/>
          <w:lang w:eastAsia="en-US"/>
        </w:rPr>
        <w:t>))</w:t>
      </w:r>
    </w:p>
    <w:p w14:paraId="0FF51284"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dict1</w:t>
      </w:r>
      <w:proofErr w:type="gramStart"/>
      <w:r w:rsidRPr="00A34DDC">
        <w:rPr>
          <w:rFonts w:ascii="Consolas" w:eastAsia="Times New Roman" w:hAnsi="Consolas" w:cs="Times New Roman"/>
          <w:color w:val="000000"/>
          <w:sz w:val="21"/>
          <w:szCs w:val="21"/>
          <w:lang w:eastAsia="en-US"/>
        </w:rPr>
        <w:t>={</w:t>
      </w:r>
      <w:proofErr w:type="gramEnd"/>
      <w:r w:rsidRPr="00A34DDC">
        <w:rPr>
          <w:rFonts w:ascii="Consolas" w:eastAsia="Times New Roman" w:hAnsi="Consolas" w:cs="Times New Roman"/>
          <w:color w:val="A31515"/>
          <w:sz w:val="21"/>
          <w:szCs w:val="21"/>
          <w:lang w:eastAsia="en-US"/>
        </w:rPr>
        <w:t>"M"</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"Mathematics"</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"C"</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"Computer Science"</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"I"</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"Information Technology"</w:t>
      </w:r>
      <w:r w:rsidRPr="00A34DDC">
        <w:rPr>
          <w:rFonts w:ascii="Consolas" w:eastAsia="Times New Roman" w:hAnsi="Consolas" w:cs="Times New Roman"/>
          <w:color w:val="000000"/>
          <w:sz w:val="21"/>
          <w:szCs w:val="21"/>
          <w:lang w:eastAsia="en-US"/>
        </w:rPr>
        <w:t>}</w:t>
      </w:r>
    </w:p>
    <w:p w14:paraId="47D41BAF"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00"/>
          <w:sz w:val="21"/>
          <w:szCs w:val="21"/>
          <w:lang w:eastAsia="en-US"/>
        </w:rPr>
        <w:t>dict2={</w:t>
      </w:r>
      <w:r w:rsidRPr="00A34DDC">
        <w:rPr>
          <w:rFonts w:ascii="Consolas" w:eastAsia="Times New Roman" w:hAnsi="Consolas" w:cs="Times New Roman"/>
          <w:color w:val="A31515"/>
          <w:sz w:val="21"/>
          <w:szCs w:val="21"/>
          <w:lang w:eastAsia="en-US"/>
        </w:rPr>
        <w:t>"1"</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"freshman"</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"2"</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"sophomore"</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"3"</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"junior"</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"4"</w:t>
      </w:r>
      <w:r w:rsidRPr="00A34DDC">
        <w:rPr>
          <w:rFonts w:ascii="Consolas" w:eastAsia="Times New Roman" w:hAnsi="Consolas" w:cs="Times New Roman"/>
          <w:color w:val="000000"/>
          <w:sz w:val="21"/>
          <w:szCs w:val="21"/>
          <w:lang w:eastAsia="en-US"/>
        </w:rPr>
        <w:t>:</w:t>
      </w:r>
      <w:r w:rsidRPr="00A34DDC">
        <w:rPr>
          <w:rFonts w:ascii="Consolas" w:eastAsia="Times New Roman" w:hAnsi="Consolas" w:cs="Times New Roman"/>
          <w:color w:val="A31515"/>
          <w:sz w:val="21"/>
          <w:szCs w:val="21"/>
          <w:lang w:eastAsia="en-US"/>
        </w:rPr>
        <w:t>"senior"</w:t>
      </w:r>
      <w:r w:rsidRPr="00A34DDC">
        <w:rPr>
          <w:rFonts w:ascii="Consolas" w:eastAsia="Times New Roman" w:hAnsi="Consolas" w:cs="Times New Roman"/>
          <w:color w:val="000000"/>
          <w:sz w:val="21"/>
          <w:szCs w:val="21"/>
          <w:lang w:eastAsia="en-US"/>
        </w:rPr>
        <w:t>}</w:t>
      </w:r>
    </w:p>
    <w:p w14:paraId="2F36D839"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(dict1[</w:t>
      </w:r>
      <w:proofErr w:type="gramStart"/>
      <w:r w:rsidRPr="00A34DDC">
        <w:rPr>
          <w:rFonts w:ascii="Consolas" w:eastAsia="Times New Roman" w:hAnsi="Consolas" w:cs="Times New Roman"/>
          <w:color w:val="000000"/>
          <w:sz w:val="21"/>
          <w:szCs w:val="21"/>
          <w:lang w:eastAsia="en-US"/>
        </w:rPr>
        <w:t>string[</w:t>
      </w:r>
      <w:proofErr w:type="gramEnd"/>
      <w:r w:rsidRPr="00A34DDC">
        <w:rPr>
          <w:rFonts w:ascii="Consolas" w:eastAsia="Times New Roman" w:hAnsi="Consolas" w:cs="Times New Roman"/>
          <w:color w:val="098658"/>
          <w:sz w:val="21"/>
          <w:szCs w:val="21"/>
          <w:lang w:eastAsia="en-US"/>
        </w:rPr>
        <w:t>0</w:t>
      </w:r>
      <w:r w:rsidRPr="00A34DDC">
        <w:rPr>
          <w:rFonts w:ascii="Consolas" w:eastAsia="Times New Roman" w:hAnsi="Consolas" w:cs="Times New Roman"/>
          <w:color w:val="000000"/>
          <w:sz w:val="21"/>
          <w:szCs w:val="21"/>
          <w:lang w:eastAsia="en-US"/>
        </w:rPr>
        <w:t>]])</w:t>
      </w:r>
    </w:p>
    <w:p w14:paraId="6611DFC4" w14:textId="77777777" w:rsidR="00A34DDC" w:rsidRPr="00A34DDC" w:rsidRDefault="00A34DDC" w:rsidP="00A34DDC">
      <w:pPr>
        <w:shd w:val="clear" w:color="auto" w:fill="FFFFFE"/>
        <w:spacing w:line="285" w:lineRule="atLeast"/>
        <w:rPr>
          <w:rFonts w:ascii="Consolas" w:eastAsia="Times New Roman" w:hAnsi="Consolas" w:cs="Times New Roman"/>
          <w:color w:val="000000"/>
          <w:sz w:val="21"/>
          <w:szCs w:val="21"/>
          <w:lang w:eastAsia="en-US"/>
        </w:rPr>
      </w:pPr>
      <w:r w:rsidRPr="00A34DDC">
        <w:rPr>
          <w:rFonts w:ascii="Consolas" w:eastAsia="Times New Roman" w:hAnsi="Consolas" w:cs="Times New Roman"/>
          <w:color w:val="0000FF"/>
          <w:sz w:val="21"/>
          <w:szCs w:val="21"/>
          <w:lang w:eastAsia="en-US"/>
        </w:rPr>
        <w:t>print</w:t>
      </w:r>
      <w:r w:rsidRPr="00A34DDC">
        <w:rPr>
          <w:rFonts w:ascii="Consolas" w:eastAsia="Times New Roman" w:hAnsi="Consolas" w:cs="Times New Roman"/>
          <w:color w:val="000000"/>
          <w:sz w:val="21"/>
          <w:szCs w:val="21"/>
          <w:lang w:eastAsia="en-US"/>
        </w:rPr>
        <w:t>(dict2[</w:t>
      </w:r>
      <w:proofErr w:type="gramStart"/>
      <w:r w:rsidRPr="00A34DDC">
        <w:rPr>
          <w:rFonts w:ascii="Consolas" w:eastAsia="Times New Roman" w:hAnsi="Consolas" w:cs="Times New Roman"/>
          <w:color w:val="000000"/>
          <w:sz w:val="21"/>
          <w:szCs w:val="21"/>
          <w:lang w:eastAsia="en-US"/>
        </w:rPr>
        <w:t>string[</w:t>
      </w:r>
      <w:proofErr w:type="gramEnd"/>
      <w:r w:rsidRPr="00A34DDC">
        <w:rPr>
          <w:rFonts w:ascii="Consolas" w:eastAsia="Times New Roman" w:hAnsi="Consolas" w:cs="Times New Roman"/>
          <w:color w:val="098658"/>
          <w:sz w:val="21"/>
          <w:szCs w:val="21"/>
          <w:lang w:eastAsia="en-US"/>
        </w:rPr>
        <w:t>1</w:t>
      </w:r>
      <w:r w:rsidRPr="00A34DDC">
        <w:rPr>
          <w:rFonts w:ascii="Consolas" w:eastAsia="Times New Roman" w:hAnsi="Consolas" w:cs="Times New Roman"/>
          <w:color w:val="000000"/>
          <w:sz w:val="21"/>
          <w:szCs w:val="21"/>
          <w:lang w:eastAsia="en-US"/>
        </w:rPr>
        <w:t>]])</w:t>
      </w:r>
    </w:p>
    <w:p w14:paraId="74681ECC" w14:textId="5632E326" w:rsidR="00A34DDC" w:rsidRDefault="00A34DDC" w:rsidP="004E2584">
      <w:pPr>
        <w:autoSpaceDE w:val="0"/>
        <w:autoSpaceDN w:val="0"/>
        <w:adjustRightInd w:val="0"/>
        <w:rPr>
          <w:rFonts w:ascii="Courier New" w:hAnsi="Courier New" w:cs="Courier New"/>
          <w:b/>
          <w:bCs/>
          <w:sz w:val="20"/>
          <w:szCs w:val="20"/>
        </w:rPr>
      </w:pPr>
    </w:p>
    <w:p w14:paraId="794108A3" w14:textId="4EF53B44" w:rsidR="00A34DDC" w:rsidRDefault="00A34DDC" w:rsidP="004E2584">
      <w:pPr>
        <w:autoSpaceDE w:val="0"/>
        <w:autoSpaceDN w:val="0"/>
        <w:adjustRightInd w:val="0"/>
        <w:rPr>
          <w:rFonts w:ascii="Courier New" w:hAnsi="Courier New" w:cs="Courier New"/>
          <w:b/>
          <w:bCs/>
          <w:sz w:val="20"/>
          <w:szCs w:val="20"/>
        </w:rPr>
      </w:pPr>
    </w:p>
    <w:p w14:paraId="30EF88D4" w14:textId="706100C8" w:rsidR="00A34DDC" w:rsidRDefault="00A34DDC" w:rsidP="004E2584">
      <w:pPr>
        <w:autoSpaceDE w:val="0"/>
        <w:autoSpaceDN w:val="0"/>
        <w:adjustRightInd w:val="0"/>
        <w:rPr>
          <w:rFonts w:ascii="Courier New" w:hAnsi="Courier New" w:cs="Courier New"/>
          <w:b/>
          <w:bCs/>
          <w:sz w:val="20"/>
          <w:szCs w:val="20"/>
        </w:rPr>
      </w:pPr>
    </w:p>
    <w:p w14:paraId="5467FBB4" w14:textId="25ABE6B0" w:rsidR="00A34DDC" w:rsidRPr="004E2584" w:rsidRDefault="00A34DDC" w:rsidP="004E2584">
      <w:pPr>
        <w:autoSpaceDE w:val="0"/>
        <w:autoSpaceDN w:val="0"/>
        <w:adjustRightInd w:val="0"/>
        <w:rPr>
          <w:rFonts w:ascii="Courier New" w:hAnsi="Courier New" w:cs="Courier New"/>
          <w:b/>
          <w:bCs/>
          <w:sz w:val="20"/>
          <w:szCs w:val="20"/>
        </w:rPr>
      </w:pPr>
      <w:r w:rsidRPr="00A34DDC">
        <w:rPr>
          <w:rFonts w:ascii="Courier New" w:hAnsi="Courier New" w:cs="Courier New"/>
          <w:b/>
          <w:bCs/>
          <w:sz w:val="20"/>
          <w:szCs w:val="20"/>
          <w:highlight w:val="yellow"/>
        </w:rPr>
        <w:t>Output:</w:t>
      </w:r>
    </w:p>
    <w:p w14:paraId="4AAFE400" w14:textId="299793A9" w:rsidR="004E2584" w:rsidRPr="006A0EAB" w:rsidRDefault="00A34DDC">
      <w:pPr>
        <w:rPr>
          <w:rFonts w:ascii="Courier New" w:hAnsi="Courier New" w:cs="Courier New"/>
          <w:sz w:val="20"/>
          <w:szCs w:val="20"/>
        </w:rPr>
      </w:pPr>
      <w:r w:rsidRPr="00A34DDC">
        <w:rPr>
          <w:rFonts w:ascii="Courier New" w:hAnsi="Courier New" w:cs="Courier New"/>
          <w:sz w:val="20"/>
          <w:szCs w:val="20"/>
        </w:rPr>
        <w:lastRenderedPageBreak/>
        <w:drawing>
          <wp:inline distT="0" distB="0" distL="0" distR="0" wp14:anchorId="3708755D" wp14:editId="1C9EDBA9">
            <wp:extent cx="5943600" cy="49345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934585"/>
                    </a:xfrm>
                    <a:prstGeom prst="rect">
                      <a:avLst/>
                    </a:prstGeom>
                  </pic:spPr>
                </pic:pic>
              </a:graphicData>
            </a:graphic>
          </wp:inline>
        </w:drawing>
      </w:r>
    </w:p>
    <w:sectPr w:rsidR="004E2584" w:rsidRPr="006A0EAB"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1DB4B04"/>
    <w:multiLevelType w:val="hybridMultilevel"/>
    <w:tmpl w:val="1C3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375099">
    <w:abstractNumId w:val="0"/>
  </w:num>
  <w:num w:numId="2" w16cid:durableId="1814324182">
    <w:abstractNumId w:val="1"/>
  </w:num>
  <w:num w:numId="3" w16cid:durableId="1470975150">
    <w:abstractNumId w:val="2"/>
  </w:num>
  <w:num w:numId="4" w16cid:durableId="845048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B"/>
    <w:rsid w:val="0004168F"/>
    <w:rsid w:val="000525B8"/>
    <w:rsid w:val="000F6248"/>
    <w:rsid w:val="00131A54"/>
    <w:rsid w:val="00173909"/>
    <w:rsid w:val="001D2877"/>
    <w:rsid w:val="0023204D"/>
    <w:rsid w:val="004E2584"/>
    <w:rsid w:val="005508F9"/>
    <w:rsid w:val="00612CA9"/>
    <w:rsid w:val="006A0EAB"/>
    <w:rsid w:val="00800B31"/>
    <w:rsid w:val="009953BE"/>
    <w:rsid w:val="009F0770"/>
    <w:rsid w:val="00A34DDC"/>
    <w:rsid w:val="00AE7655"/>
    <w:rsid w:val="00B05865"/>
    <w:rsid w:val="00D1566F"/>
    <w:rsid w:val="00D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805B"/>
  <w15:chartTrackingRefBased/>
  <w15:docId w15:val="{E2432DED-8BB1-4D4A-846A-E4525395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58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961">
      <w:bodyDiv w:val="1"/>
      <w:marLeft w:val="0"/>
      <w:marRight w:val="0"/>
      <w:marTop w:val="0"/>
      <w:marBottom w:val="0"/>
      <w:divBdr>
        <w:top w:val="none" w:sz="0" w:space="0" w:color="auto"/>
        <w:left w:val="none" w:sz="0" w:space="0" w:color="auto"/>
        <w:bottom w:val="none" w:sz="0" w:space="0" w:color="auto"/>
        <w:right w:val="none" w:sz="0" w:space="0" w:color="auto"/>
      </w:divBdr>
    </w:div>
    <w:div w:id="735594286">
      <w:bodyDiv w:val="1"/>
      <w:marLeft w:val="0"/>
      <w:marRight w:val="0"/>
      <w:marTop w:val="0"/>
      <w:marBottom w:val="0"/>
      <w:divBdr>
        <w:top w:val="none" w:sz="0" w:space="0" w:color="auto"/>
        <w:left w:val="none" w:sz="0" w:space="0" w:color="auto"/>
        <w:bottom w:val="none" w:sz="0" w:space="0" w:color="auto"/>
        <w:right w:val="none" w:sz="0" w:space="0" w:color="auto"/>
      </w:divBdr>
      <w:divsChild>
        <w:div w:id="104542216">
          <w:marLeft w:val="0"/>
          <w:marRight w:val="0"/>
          <w:marTop w:val="0"/>
          <w:marBottom w:val="0"/>
          <w:divBdr>
            <w:top w:val="none" w:sz="0" w:space="0" w:color="auto"/>
            <w:left w:val="none" w:sz="0" w:space="0" w:color="auto"/>
            <w:bottom w:val="none" w:sz="0" w:space="0" w:color="auto"/>
            <w:right w:val="none" w:sz="0" w:space="0" w:color="auto"/>
          </w:divBdr>
          <w:divsChild>
            <w:div w:id="527569257">
              <w:marLeft w:val="0"/>
              <w:marRight w:val="0"/>
              <w:marTop w:val="0"/>
              <w:marBottom w:val="0"/>
              <w:divBdr>
                <w:top w:val="none" w:sz="0" w:space="0" w:color="auto"/>
                <w:left w:val="none" w:sz="0" w:space="0" w:color="auto"/>
                <w:bottom w:val="none" w:sz="0" w:space="0" w:color="auto"/>
                <w:right w:val="none" w:sz="0" w:space="0" w:color="auto"/>
              </w:divBdr>
            </w:div>
            <w:div w:id="1766530467">
              <w:marLeft w:val="0"/>
              <w:marRight w:val="0"/>
              <w:marTop w:val="0"/>
              <w:marBottom w:val="0"/>
              <w:divBdr>
                <w:top w:val="none" w:sz="0" w:space="0" w:color="auto"/>
                <w:left w:val="none" w:sz="0" w:space="0" w:color="auto"/>
                <w:bottom w:val="none" w:sz="0" w:space="0" w:color="auto"/>
                <w:right w:val="none" w:sz="0" w:space="0" w:color="auto"/>
              </w:divBdr>
            </w:div>
            <w:div w:id="426466955">
              <w:marLeft w:val="0"/>
              <w:marRight w:val="0"/>
              <w:marTop w:val="0"/>
              <w:marBottom w:val="0"/>
              <w:divBdr>
                <w:top w:val="none" w:sz="0" w:space="0" w:color="auto"/>
                <w:left w:val="none" w:sz="0" w:space="0" w:color="auto"/>
                <w:bottom w:val="none" w:sz="0" w:space="0" w:color="auto"/>
                <w:right w:val="none" w:sz="0" w:space="0" w:color="auto"/>
              </w:divBdr>
            </w:div>
            <w:div w:id="775322018">
              <w:marLeft w:val="0"/>
              <w:marRight w:val="0"/>
              <w:marTop w:val="0"/>
              <w:marBottom w:val="0"/>
              <w:divBdr>
                <w:top w:val="none" w:sz="0" w:space="0" w:color="auto"/>
                <w:left w:val="none" w:sz="0" w:space="0" w:color="auto"/>
                <w:bottom w:val="none" w:sz="0" w:space="0" w:color="auto"/>
                <w:right w:val="none" w:sz="0" w:space="0" w:color="auto"/>
              </w:divBdr>
            </w:div>
            <w:div w:id="1805540972">
              <w:marLeft w:val="0"/>
              <w:marRight w:val="0"/>
              <w:marTop w:val="0"/>
              <w:marBottom w:val="0"/>
              <w:divBdr>
                <w:top w:val="none" w:sz="0" w:space="0" w:color="auto"/>
                <w:left w:val="none" w:sz="0" w:space="0" w:color="auto"/>
                <w:bottom w:val="none" w:sz="0" w:space="0" w:color="auto"/>
                <w:right w:val="none" w:sz="0" w:space="0" w:color="auto"/>
              </w:divBdr>
            </w:div>
            <w:div w:id="97676410">
              <w:marLeft w:val="0"/>
              <w:marRight w:val="0"/>
              <w:marTop w:val="0"/>
              <w:marBottom w:val="0"/>
              <w:divBdr>
                <w:top w:val="none" w:sz="0" w:space="0" w:color="auto"/>
                <w:left w:val="none" w:sz="0" w:space="0" w:color="auto"/>
                <w:bottom w:val="none" w:sz="0" w:space="0" w:color="auto"/>
                <w:right w:val="none" w:sz="0" w:space="0" w:color="auto"/>
              </w:divBdr>
            </w:div>
            <w:div w:id="1063404218">
              <w:marLeft w:val="0"/>
              <w:marRight w:val="0"/>
              <w:marTop w:val="0"/>
              <w:marBottom w:val="0"/>
              <w:divBdr>
                <w:top w:val="none" w:sz="0" w:space="0" w:color="auto"/>
                <w:left w:val="none" w:sz="0" w:space="0" w:color="auto"/>
                <w:bottom w:val="none" w:sz="0" w:space="0" w:color="auto"/>
                <w:right w:val="none" w:sz="0" w:space="0" w:color="auto"/>
              </w:divBdr>
            </w:div>
            <w:div w:id="1881475356">
              <w:marLeft w:val="0"/>
              <w:marRight w:val="0"/>
              <w:marTop w:val="0"/>
              <w:marBottom w:val="0"/>
              <w:divBdr>
                <w:top w:val="none" w:sz="0" w:space="0" w:color="auto"/>
                <w:left w:val="none" w:sz="0" w:space="0" w:color="auto"/>
                <w:bottom w:val="none" w:sz="0" w:space="0" w:color="auto"/>
                <w:right w:val="none" w:sz="0" w:space="0" w:color="auto"/>
              </w:divBdr>
            </w:div>
            <w:div w:id="1939098384">
              <w:marLeft w:val="0"/>
              <w:marRight w:val="0"/>
              <w:marTop w:val="0"/>
              <w:marBottom w:val="0"/>
              <w:divBdr>
                <w:top w:val="none" w:sz="0" w:space="0" w:color="auto"/>
                <w:left w:val="none" w:sz="0" w:space="0" w:color="auto"/>
                <w:bottom w:val="none" w:sz="0" w:space="0" w:color="auto"/>
                <w:right w:val="none" w:sz="0" w:space="0" w:color="auto"/>
              </w:divBdr>
            </w:div>
            <w:div w:id="994603489">
              <w:marLeft w:val="0"/>
              <w:marRight w:val="0"/>
              <w:marTop w:val="0"/>
              <w:marBottom w:val="0"/>
              <w:divBdr>
                <w:top w:val="none" w:sz="0" w:space="0" w:color="auto"/>
                <w:left w:val="none" w:sz="0" w:space="0" w:color="auto"/>
                <w:bottom w:val="none" w:sz="0" w:space="0" w:color="auto"/>
                <w:right w:val="none" w:sz="0" w:space="0" w:color="auto"/>
              </w:divBdr>
            </w:div>
            <w:div w:id="19741002">
              <w:marLeft w:val="0"/>
              <w:marRight w:val="0"/>
              <w:marTop w:val="0"/>
              <w:marBottom w:val="0"/>
              <w:divBdr>
                <w:top w:val="none" w:sz="0" w:space="0" w:color="auto"/>
                <w:left w:val="none" w:sz="0" w:space="0" w:color="auto"/>
                <w:bottom w:val="none" w:sz="0" w:space="0" w:color="auto"/>
                <w:right w:val="none" w:sz="0" w:space="0" w:color="auto"/>
              </w:divBdr>
            </w:div>
            <w:div w:id="1824156417">
              <w:marLeft w:val="0"/>
              <w:marRight w:val="0"/>
              <w:marTop w:val="0"/>
              <w:marBottom w:val="0"/>
              <w:divBdr>
                <w:top w:val="none" w:sz="0" w:space="0" w:color="auto"/>
                <w:left w:val="none" w:sz="0" w:space="0" w:color="auto"/>
                <w:bottom w:val="none" w:sz="0" w:space="0" w:color="auto"/>
                <w:right w:val="none" w:sz="0" w:space="0" w:color="auto"/>
              </w:divBdr>
            </w:div>
            <w:div w:id="881555796">
              <w:marLeft w:val="0"/>
              <w:marRight w:val="0"/>
              <w:marTop w:val="0"/>
              <w:marBottom w:val="0"/>
              <w:divBdr>
                <w:top w:val="none" w:sz="0" w:space="0" w:color="auto"/>
                <w:left w:val="none" w:sz="0" w:space="0" w:color="auto"/>
                <w:bottom w:val="none" w:sz="0" w:space="0" w:color="auto"/>
                <w:right w:val="none" w:sz="0" w:space="0" w:color="auto"/>
              </w:divBdr>
            </w:div>
            <w:div w:id="1200121410">
              <w:marLeft w:val="0"/>
              <w:marRight w:val="0"/>
              <w:marTop w:val="0"/>
              <w:marBottom w:val="0"/>
              <w:divBdr>
                <w:top w:val="none" w:sz="0" w:space="0" w:color="auto"/>
                <w:left w:val="none" w:sz="0" w:space="0" w:color="auto"/>
                <w:bottom w:val="none" w:sz="0" w:space="0" w:color="auto"/>
                <w:right w:val="none" w:sz="0" w:space="0" w:color="auto"/>
              </w:divBdr>
            </w:div>
            <w:div w:id="654994143">
              <w:marLeft w:val="0"/>
              <w:marRight w:val="0"/>
              <w:marTop w:val="0"/>
              <w:marBottom w:val="0"/>
              <w:divBdr>
                <w:top w:val="none" w:sz="0" w:space="0" w:color="auto"/>
                <w:left w:val="none" w:sz="0" w:space="0" w:color="auto"/>
                <w:bottom w:val="none" w:sz="0" w:space="0" w:color="auto"/>
                <w:right w:val="none" w:sz="0" w:space="0" w:color="auto"/>
              </w:divBdr>
            </w:div>
            <w:div w:id="239486414">
              <w:marLeft w:val="0"/>
              <w:marRight w:val="0"/>
              <w:marTop w:val="0"/>
              <w:marBottom w:val="0"/>
              <w:divBdr>
                <w:top w:val="none" w:sz="0" w:space="0" w:color="auto"/>
                <w:left w:val="none" w:sz="0" w:space="0" w:color="auto"/>
                <w:bottom w:val="none" w:sz="0" w:space="0" w:color="auto"/>
                <w:right w:val="none" w:sz="0" w:space="0" w:color="auto"/>
              </w:divBdr>
            </w:div>
            <w:div w:id="20764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5769">
      <w:bodyDiv w:val="1"/>
      <w:marLeft w:val="0"/>
      <w:marRight w:val="0"/>
      <w:marTop w:val="0"/>
      <w:marBottom w:val="0"/>
      <w:divBdr>
        <w:top w:val="none" w:sz="0" w:space="0" w:color="auto"/>
        <w:left w:val="none" w:sz="0" w:space="0" w:color="auto"/>
        <w:bottom w:val="none" w:sz="0" w:space="0" w:color="auto"/>
        <w:right w:val="none" w:sz="0" w:space="0" w:color="auto"/>
      </w:divBdr>
      <w:divsChild>
        <w:div w:id="605038169">
          <w:marLeft w:val="0"/>
          <w:marRight w:val="0"/>
          <w:marTop w:val="0"/>
          <w:marBottom w:val="0"/>
          <w:divBdr>
            <w:top w:val="none" w:sz="0" w:space="0" w:color="auto"/>
            <w:left w:val="none" w:sz="0" w:space="0" w:color="auto"/>
            <w:bottom w:val="none" w:sz="0" w:space="0" w:color="auto"/>
            <w:right w:val="none" w:sz="0" w:space="0" w:color="auto"/>
          </w:divBdr>
          <w:divsChild>
            <w:div w:id="2135100579">
              <w:marLeft w:val="0"/>
              <w:marRight w:val="0"/>
              <w:marTop w:val="0"/>
              <w:marBottom w:val="0"/>
              <w:divBdr>
                <w:top w:val="none" w:sz="0" w:space="0" w:color="auto"/>
                <w:left w:val="none" w:sz="0" w:space="0" w:color="auto"/>
                <w:bottom w:val="none" w:sz="0" w:space="0" w:color="auto"/>
                <w:right w:val="none" w:sz="0" w:space="0" w:color="auto"/>
              </w:divBdr>
            </w:div>
            <w:div w:id="1166357151">
              <w:marLeft w:val="0"/>
              <w:marRight w:val="0"/>
              <w:marTop w:val="0"/>
              <w:marBottom w:val="0"/>
              <w:divBdr>
                <w:top w:val="none" w:sz="0" w:space="0" w:color="auto"/>
                <w:left w:val="none" w:sz="0" w:space="0" w:color="auto"/>
                <w:bottom w:val="none" w:sz="0" w:space="0" w:color="auto"/>
                <w:right w:val="none" w:sz="0" w:space="0" w:color="auto"/>
              </w:divBdr>
            </w:div>
            <w:div w:id="307367549">
              <w:marLeft w:val="0"/>
              <w:marRight w:val="0"/>
              <w:marTop w:val="0"/>
              <w:marBottom w:val="0"/>
              <w:divBdr>
                <w:top w:val="none" w:sz="0" w:space="0" w:color="auto"/>
                <w:left w:val="none" w:sz="0" w:space="0" w:color="auto"/>
                <w:bottom w:val="none" w:sz="0" w:space="0" w:color="auto"/>
                <w:right w:val="none" w:sz="0" w:space="0" w:color="auto"/>
              </w:divBdr>
            </w:div>
            <w:div w:id="1525703033">
              <w:marLeft w:val="0"/>
              <w:marRight w:val="0"/>
              <w:marTop w:val="0"/>
              <w:marBottom w:val="0"/>
              <w:divBdr>
                <w:top w:val="none" w:sz="0" w:space="0" w:color="auto"/>
                <w:left w:val="none" w:sz="0" w:space="0" w:color="auto"/>
                <w:bottom w:val="none" w:sz="0" w:space="0" w:color="auto"/>
                <w:right w:val="none" w:sz="0" w:space="0" w:color="auto"/>
              </w:divBdr>
            </w:div>
            <w:div w:id="2936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tirumalapudi</cp:lastModifiedBy>
  <cp:revision>4</cp:revision>
  <dcterms:created xsi:type="dcterms:W3CDTF">2022-08-23T02:56:00Z</dcterms:created>
  <dcterms:modified xsi:type="dcterms:W3CDTF">2022-08-23T03:00:00Z</dcterms:modified>
</cp:coreProperties>
</file>