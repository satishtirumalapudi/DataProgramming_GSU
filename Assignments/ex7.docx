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28E7C039" w:rsidR="001E517C" w:rsidRPr="00495115" w:rsidRDefault="001A624A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6A0EAB"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2653D4">
        <w:rPr>
          <w:rFonts w:ascii="Courier New" w:hAnsi="Courier New" w:cs="Courier New"/>
          <w:b/>
          <w:bCs/>
          <w:sz w:val="32"/>
          <w:szCs w:val="32"/>
          <w:u w:val="single"/>
        </w:rPr>
        <w:t>7</w:t>
      </w:r>
      <w:r w:rsidR="00993742">
        <w:rPr>
          <w:rFonts w:ascii="Courier New" w:hAnsi="Courier New" w:cs="Courier New"/>
          <w:b/>
          <w:bCs/>
          <w:sz w:val="32"/>
          <w:szCs w:val="32"/>
          <w:u w:val="single"/>
        </w:rPr>
        <w:t>-Group 26(SATISH &amp;SALMA)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5C2C84E3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 w:rsidR="002653D4">
        <w:rPr>
          <w:rFonts w:ascii="Courier New" w:hAnsi="Courier New" w:cs="Courier New"/>
          <w:sz w:val="20"/>
          <w:szCs w:val="20"/>
        </w:rPr>
        <w:t>7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020CD486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2801B8B5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10A0A977" w14:textId="679FBB3A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904864" w14:textId="7ADA8B71" w:rsidR="002653D4" w:rsidRPr="002653D4" w:rsidRDefault="006229DC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1. 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What will be displayed by the following code?</w:t>
      </w:r>
    </w:p>
    <w:p w14:paraId="4C35F4BA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list1 = [1, 3]</w:t>
      </w:r>
    </w:p>
    <w:p w14:paraId="4CFA5996" w14:textId="6DAE4F2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list2 = list1</w:t>
      </w:r>
    </w:p>
    <w:p w14:paraId="3B4BBD6A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list1[0] = 4</w:t>
      </w:r>
    </w:p>
    <w:p w14:paraId="63AE50E4" w14:textId="112FC729" w:rsid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print(list2)</w:t>
      </w:r>
    </w:p>
    <w:p w14:paraId="792D0765" w14:textId="77777777" w:rsidR="006229DC" w:rsidRPr="002653D4" w:rsidRDefault="006229DC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1621C50" w14:textId="60B44A1B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A. [1, 3]</w:t>
      </w:r>
    </w:p>
    <w:p w14:paraId="1BE4E89B" w14:textId="5D8A71C5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673CC6">
        <w:rPr>
          <w:rFonts w:ascii="Courier New" w:hAnsi="Courier New" w:cs="Courier New"/>
          <w:color w:val="070707"/>
          <w:sz w:val="21"/>
          <w:szCs w:val="21"/>
          <w:highlight w:val="yellow"/>
        </w:rPr>
        <w:t>B. [4, 3]</w:t>
      </w:r>
    </w:p>
    <w:p w14:paraId="37BC36FC" w14:textId="55C42742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C. [1, 4]</w:t>
      </w:r>
    </w:p>
    <w:p w14:paraId="4A962F9F" w14:textId="597E4E16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D. [1, 3, 4]</w:t>
      </w:r>
    </w:p>
    <w:p w14:paraId="453B9711" w14:textId="41837699" w:rsidR="00CD2C57" w:rsidRDefault="00CD2C57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8F416BC" w14:textId="62E2F7BA" w:rsidR="00CD2C57" w:rsidRDefault="00CD2C57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b/>
          <w:bCs/>
          <w:color w:val="070707"/>
          <w:sz w:val="21"/>
          <w:szCs w:val="21"/>
        </w:rPr>
      </w:pPr>
      <w:r w:rsidRPr="00FE72A7">
        <w:rPr>
          <w:rFonts w:ascii="Courier New" w:hAnsi="Courier New" w:cs="Courier New"/>
          <w:b/>
          <w:bCs/>
          <w:color w:val="070707"/>
          <w:sz w:val="21"/>
          <w:szCs w:val="21"/>
        </w:rPr>
        <w:t>Output Screenshot:</w:t>
      </w:r>
    </w:p>
    <w:p w14:paraId="32819977" w14:textId="222EB3EE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b/>
          <w:bCs/>
          <w:color w:val="070707"/>
          <w:sz w:val="21"/>
          <w:szCs w:val="21"/>
        </w:rPr>
      </w:pPr>
      <w:r w:rsidRPr="00DE4D96">
        <w:rPr>
          <w:rFonts w:ascii="Courier New" w:hAnsi="Courier New" w:cs="Courier New"/>
          <w:b/>
          <w:bCs/>
          <w:color w:val="070707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FF32A9A" wp14:editId="2B5F3CAF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952750" cy="434975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B4DCF0" w14:textId="5734DDD2" w:rsidR="00DE4D96" w:rsidRPr="00FE72A7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b/>
          <w:bCs/>
          <w:color w:val="070707"/>
          <w:sz w:val="21"/>
          <w:szCs w:val="21"/>
        </w:rPr>
      </w:pPr>
    </w:p>
    <w:p w14:paraId="417A8AB7" w14:textId="13F4992E" w:rsidR="00476AF4" w:rsidRDefault="00476AF4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967ECC6" w14:textId="5EE4C326" w:rsidR="00476AF4" w:rsidRDefault="00476AF4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120904E" w14:textId="4A914370" w:rsidR="00476AF4" w:rsidRDefault="00476AF4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1EDDF21" w14:textId="6CC9DCC4" w:rsidR="00CD2C57" w:rsidRPr="002653D4" w:rsidRDefault="00CD2C57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A23FFD6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20AE925D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61A84B4F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0416751F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17162A05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0959A01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62E9EAEF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67DD4DC" w14:textId="77777777" w:rsidR="00DE4D96" w:rsidRDefault="00DE4D96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193FA8F" w14:textId="4856AF73" w:rsidR="002653D4" w:rsidRPr="002653D4" w:rsidRDefault="006229DC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lastRenderedPageBreak/>
        <w:t xml:space="preserve">2. 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Write a function called </w:t>
      </w:r>
      <w:r w:rsidR="002653D4"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chop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 that takes a list, modifies it by removing the first and last elements, and returns </w:t>
      </w:r>
      <w:r w:rsidR="002653D4"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None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. For example:</w:t>
      </w:r>
    </w:p>
    <w:p w14:paraId="19AB482B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hAnsi="Courier New" w:cs="Courier New"/>
          <w:i/>
          <w:iCs/>
          <w:color w:val="000000"/>
          <w:sz w:val="20"/>
          <w:szCs w:val="20"/>
        </w:rPr>
        <w:t>&gt;&gt;&gt; t = [1, 2, 3, 4]</w:t>
      </w:r>
    </w:p>
    <w:p w14:paraId="5AFC50D8" w14:textId="03CFCCCB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hAnsi="Courier New" w:cs="Courier New"/>
          <w:i/>
          <w:iCs/>
          <w:color w:val="000000"/>
          <w:sz w:val="20"/>
          <w:szCs w:val="20"/>
        </w:rPr>
        <w:t>&gt;&gt;&gt; chop(t)</w:t>
      </w:r>
      <w:r w:rsidR="00476AF4" w:rsidRPr="00476AF4">
        <w:rPr>
          <w:rFonts w:ascii="Courier New" w:hAnsi="Courier New" w:cs="Courier New"/>
          <w:color w:val="070707"/>
          <w:sz w:val="21"/>
          <w:szCs w:val="21"/>
        </w:rPr>
        <w:t xml:space="preserve"> </w:t>
      </w:r>
    </w:p>
    <w:p w14:paraId="1CB6434A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hAnsi="Courier New" w:cs="Courier New"/>
          <w:i/>
          <w:iCs/>
          <w:color w:val="000000"/>
          <w:sz w:val="20"/>
          <w:szCs w:val="20"/>
        </w:rPr>
        <w:t>&gt;&gt;&gt; t</w:t>
      </w:r>
    </w:p>
    <w:p w14:paraId="1740390A" w14:textId="420239C7" w:rsid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hAnsi="Courier New" w:cs="Courier New"/>
          <w:i/>
          <w:iCs/>
          <w:color w:val="000000"/>
          <w:sz w:val="20"/>
          <w:szCs w:val="20"/>
        </w:rPr>
        <w:t>[2, 3]</w:t>
      </w:r>
    </w:p>
    <w:p w14:paraId="6A6F573D" w14:textId="3BE2D10E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077ACAE0" w14:textId="0CC59D1D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4291BAF" w14:textId="0817BA41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1511380" w14:textId="6E65DEB4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51D8AFD" w14:textId="77777777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4FA83CBF" w14:textId="69222E15" w:rsidR="00FE72A7" w:rsidRP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FE72A7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Program Logic:</w:t>
      </w:r>
    </w:p>
    <w:p w14:paraId="50423797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chop(t):</w:t>
      </w:r>
    </w:p>
    <w:p w14:paraId="175B8CB3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:(</w:t>
      </w:r>
      <w:r>
        <w:rPr>
          <w:rFonts w:ascii="Menlo" w:hAnsi="Menlo" w:cs="Menlo"/>
          <w:color w:val="0000FF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(t)</w:t>
      </w:r>
      <w:r>
        <w:rPr>
          <w:rFonts w:ascii="Menlo" w:hAnsi="Menlo" w:cs="Menlo"/>
          <w:color w:val="098658"/>
          <w:sz w:val="18"/>
          <w:szCs w:val="18"/>
        </w:rPr>
        <w:t>-1</w:t>
      </w:r>
      <w:r>
        <w:rPr>
          <w:rFonts w:ascii="Menlo" w:hAnsi="Menlo" w:cs="Menlo"/>
          <w:color w:val="000000"/>
          <w:sz w:val="18"/>
          <w:szCs w:val="18"/>
        </w:rPr>
        <w:t>)]</w:t>
      </w:r>
    </w:p>
    <w:p w14:paraId="2E3177A2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 = []</w:t>
      </w:r>
    </w:p>
    <w:p w14:paraId="3AC75C11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 =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the length of list:"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D23C654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(n)):</w:t>
      </w:r>
    </w:p>
    <w:p w14:paraId="307C494D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z=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value:"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B14DF13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m.append(z)</w:t>
      </w:r>
    </w:p>
    <w:p w14:paraId="5ABE960C" w14:textId="77777777" w:rsidR="00FE72A7" w:rsidRDefault="00FE72A7" w:rsidP="00FE72A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"The list after chopping:"</w:t>
      </w:r>
      <w:r>
        <w:rPr>
          <w:rFonts w:ascii="Menlo" w:hAnsi="Menlo" w:cs="Menlo"/>
          <w:color w:val="000000"/>
          <w:sz w:val="18"/>
          <w:szCs w:val="18"/>
        </w:rPr>
        <w:t>,chop(m))</w:t>
      </w:r>
    </w:p>
    <w:p w14:paraId="5F4ED47D" w14:textId="6969DF74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AE534A" w14:textId="43BDF1CF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F26751" w14:textId="36727574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10B39D" w14:textId="7BC76B05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61889E" w14:textId="77777777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025FAD" w14:textId="431D31DC" w:rsid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0E9FBC" w14:textId="554D7945" w:rsidR="00FE72A7" w:rsidRPr="00FE72A7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72A7">
        <w:rPr>
          <w:rFonts w:ascii="Courier New" w:hAnsi="Courier New" w:cs="Courier New"/>
          <w:b/>
          <w:bCs/>
          <w:color w:val="000000"/>
          <w:sz w:val="20"/>
          <w:szCs w:val="20"/>
        </w:rPr>
        <w:t>Output Screenshot:</w:t>
      </w:r>
    </w:p>
    <w:p w14:paraId="18322F0D" w14:textId="31384A0F" w:rsidR="00FE72A7" w:rsidRPr="006229DC" w:rsidRDefault="00FE72A7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E72A7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77DDEAA" wp14:editId="5BA6BF69">
            <wp:extent cx="5943600" cy="27965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D502" w14:textId="3E9B7226" w:rsidR="006229DC" w:rsidRPr="001C6275" w:rsidRDefault="006229DC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40F13D0" w14:textId="77777777" w:rsidR="00FE72A7" w:rsidRDefault="00FE72A7" w:rsidP="002653D4">
      <w:pPr>
        <w:spacing w:before="240" w:after="240"/>
        <w:rPr>
          <w:rFonts w:ascii="Courier New" w:hAnsi="Courier New" w:cs="Courier New"/>
          <w:color w:val="070707"/>
          <w:sz w:val="21"/>
          <w:szCs w:val="21"/>
        </w:rPr>
      </w:pPr>
    </w:p>
    <w:p w14:paraId="4363FE2E" w14:textId="77777777" w:rsidR="00FE72A7" w:rsidRDefault="00FE72A7" w:rsidP="002653D4">
      <w:pPr>
        <w:spacing w:before="240" w:after="240"/>
        <w:rPr>
          <w:rFonts w:ascii="Courier New" w:hAnsi="Courier New" w:cs="Courier New"/>
          <w:color w:val="070707"/>
          <w:sz w:val="21"/>
          <w:szCs w:val="21"/>
        </w:rPr>
      </w:pPr>
    </w:p>
    <w:p w14:paraId="1F593213" w14:textId="77777777" w:rsidR="00FE72A7" w:rsidRDefault="00FE72A7" w:rsidP="002653D4">
      <w:pPr>
        <w:spacing w:before="240" w:after="240"/>
        <w:rPr>
          <w:rFonts w:ascii="Courier New" w:hAnsi="Courier New" w:cs="Courier New"/>
          <w:color w:val="070707"/>
          <w:sz w:val="21"/>
          <w:szCs w:val="21"/>
        </w:rPr>
      </w:pPr>
    </w:p>
    <w:p w14:paraId="1EB2903E" w14:textId="6E1B109C" w:rsidR="002653D4" w:rsidRPr="006229DC" w:rsidRDefault="006229DC" w:rsidP="002653D4">
      <w:pPr>
        <w:spacing w:before="240" w:after="240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lastRenderedPageBreak/>
        <w:t xml:space="preserve">3. 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 xml:space="preserve">Write a program that reads some integers between 1 and 100 in one line and counts the occurrences of each. </w:t>
      </w:r>
      <w:r w:rsidR="002653D4"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Fill in the blanks.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 </w:t>
      </w:r>
    </w:p>
    <w:p w14:paraId="61DBCE05" w14:textId="77777777" w:rsidR="002653D4" w:rsidRPr="002653D4" w:rsidRDefault="002653D4" w:rsidP="002653D4">
      <w:pPr>
        <w:rPr>
          <w:rFonts w:ascii="Courier New" w:hAnsi="Courier New" w:cs="Courier New"/>
          <w:b/>
          <w:bCs/>
          <w:color w:val="070707"/>
          <w:sz w:val="21"/>
          <w:szCs w:val="21"/>
        </w:rPr>
      </w:pPr>
      <w:r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Sample Run</w:t>
      </w:r>
    </w:p>
    <w:p w14:paraId="487B7C78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Enter integers between 1 and 100, inclusive: 2 5 6 5 4 3 23 43 2</w:t>
      </w:r>
    </w:p>
    <w:p w14:paraId="4462DB97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2 occurs 2 times</w:t>
      </w:r>
    </w:p>
    <w:p w14:paraId="1F8EFB16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3 occurs 1 time</w:t>
      </w:r>
    </w:p>
    <w:p w14:paraId="4B433C8E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4 occurs 1 time</w:t>
      </w:r>
    </w:p>
    <w:p w14:paraId="6D76EAF3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5 occurs 2 times</w:t>
      </w:r>
    </w:p>
    <w:p w14:paraId="0620648B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6 occurs 1 time</w:t>
      </w:r>
    </w:p>
    <w:p w14:paraId="23BDCA24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23 occurs 1 time</w:t>
      </w:r>
    </w:p>
    <w:p w14:paraId="43008FE9" w14:textId="77777777" w:rsidR="002653D4" w:rsidRPr="002653D4" w:rsidRDefault="002653D4" w:rsidP="002653D4">
      <w:pPr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43 occurs 1 time</w:t>
      </w:r>
    </w:p>
    <w:p w14:paraId="079DA667" w14:textId="77777777" w:rsidR="002653D4" w:rsidRPr="002653D4" w:rsidRDefault="002653D4" w:rsidP="002653D4">
      <w:pPr>
        <w:spacing w:after="240"/>
        <w:rPr>
          <w:rFonts w:ascii="Courier New" w:hAnsi="Courier New" w:cs="Courier New"/>
          <w:color w:val="070707"/>
          <w:sz w:val="21"/>
          <w:szCs w:val="21"/>
        </w:rPr>
      </w:pPr>
    </w:p>
    <w:p w14:paraId="621DF888" w14:textId="77777777" w:rsidR="002653D4" w:rsidRPr="002653D4" w:rsidRDefault="002653D4" w:rsidP="002653D4">
      <w:pPr>
        <w:rPr>
          <w:color w:val="000000"/>
        </w:rPr>
      </w:pPr>
    </w:p>
    <w:p w14:paraId="2A409E95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main():</w:t>
      </w:r>
    </w:p>
    <w:p w14:paraId="0C10807D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 =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the integers between 1 and 100: 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01E0463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items = </w:t>
      </w:r>
      <w:r w:rsidRPr="00535E22">
        <w:rPr>
          <w:rFonts w:ascii="Menlo" w:hAnsi="Menlo" w:cs="Menlo"/>
          <w:color w:val="000000"/>
          <w:sz w:val="18"/>
          <w:szCs w:val="18"/>
          <w:highlight w:val="yellow"/>
        </w:rPr>
        <w:t>s.split(</w:t>
      </w:r>
      <w:r w:rsidRPr="00535E22">
        <w:rPr>
          <w:rFonts w:ascii="Menlo" w:hAnsi="Menlo" w:cs="Menlo"/>
          <w:color w:val="A31515"/>
          <w:sz w:val="18"/>
          <w:szCs w:val="18"/>
          <w:highlight w:val="yellow"/>
        </w:rPr>
        <w:t>" "</w:t>
      </w:r>
      <w:r w:rsidRPr="00535E22">
        <w:rPr>
          <w:rFonts w:ascii="Menlo" w:hAnsi="Menlo" w:cs="Menlo"/>
          <w:color w:val="000000"/>
          <w:sz w:val="18"/>
          <w:szCs w:val="18"/>
          <w:highlight w:val="yellow"/>
        </w:rPr>
        <w:t>)</w:t>
      </w:r>
      <w:r w:rsidRPr="00535E22">
        <w:rPr>
          <w:rFonts w:ascii="Menlo" w:hAnsi="Menlo" w:cs="Menlo"/>
          <w:color w:val="008000"/>
          <w:sz w:val="18"/>
          <w:szCs w:val="18"/>
          <w:highlight w:val="yellow"/>
        </w:rPr>
        <w:t>#</w:t>
      </w:r>
      <w:r>
        <w:rPr>
          <w:rFonts w:ascii="Menlo" w:hAnsi="Menlo" w:cs="Menlo"/>
          <w:color w:val="008000"/>
          <w:sz w:val="18"/>
          <w:szCs w:val="18"/>
        </w:rPr>
        <w:t xml:space="preserve"> Extracts items from the string</w:t>
      </w:r>
    </w:p>
    <w:p w14:paraId="4A9B4705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numbers = </w:t>
      </w:r>
      <w:r w:rsidRPr="00535E22">
        <w:rPr>
          <w:rFonts w:ascii="Menlo" w:hAnsi="Menlo" w:cs="Menlo"/>
          <w:color w:val="000000"/>
          <w:sz w:val="18"/>
          <w:szCs w:val="18"/>
          <w:highlight w:val="yellow"/>
        </w:rPr>
        <w:t>[</w:t>
      </w:r>
      <w:r w:rsidRPr="00535E22">
        <w:rPr>
          <w:rFonts w:ascii="Menlo" w:hAnsi="Menlo" w:cs="Menlo"/>
          <w:color w:val="0000FF"/>
          <w:sz w:val="18"/>
          <w:szCs w:val="18"/>
          <w:highlight w:val="yellow"/>
        </w:rPr>
        <w:t>int</w:t>
      </w:r>
      <w:r w:rsidRPr="00535E22">
        <w:rPr>
          <w:rFonts w:ascii="Menlo" w:hAnsi="Menlo" w:cs="Menlo"/>
          <w:color w:val="000000"/>
          <w:sz w:val="18"/>
          <w:szCs w:val="18"/>
          <w:highlight w:val="yellow"/>
        </w:rPr>
        <w:t xml:space="preserve">(i) </w:t>
      </w:r>
      <w:r w:rsidRPr="00535E22">
        <w:rPr>
          <w:rFonts w:ascii="Menlo" w:hAnsi="Menlo" w:cs="Menlo"/>
          <w:color w:val="0000FF"/>
          <w:sz w:val="18"/>
          <w:szCs w:val="18"/>
          <w:highlight w:val="yellow"/>
        </w:rPr>
        <w:t>for</w:t>
      </w:r>
      <w:r w:rsidRPr="00535E22">
        <w:rPr>
          <w:rFonts w:ascii="Menlo" w:hAnsi="Menlo" w:cs="Menlo"/>
          <w:color w:val="000000"/>
          <w:sz w:val="18"/>
          <w:szCs w:val="18"/>
          <w:highlight w:val="yellow"/>
        </w:rPr>
        <w:t xml:space="preserve"> i </w:t>
      </w:r>
      <w:r w:rsidRPr="00535E22">
        <w:rPr>
          <w:rFonts w:ascii="Menlo" w:hAnsi="Menlo" w:cs="Menlo"/>
          <w:color w:val="0000FF"/>
          <w:sz w:val="18"/>
          <w:szCs w:val="18"/>
          <w:highlight w:val="yellow"/>
        </w:rPr>
        <w:t>in</w:t>
      </w:r>
      <w:r w:rsidRPr="00535E22">
        <w:rPr>
          <w:rFonts w:ascii="Menlo" w:hAnsi="Menlo" w:cs="Menlo"/>
          <w:color w:val="000000"/>
          <w:sz w:val="18"/>
          <w:szCs w:val="18"/>
          <w:highlight w:val="yellow"/>
        </w:rPr>
        <w:t xml:space="preserve"> items]</w:t>
      </w:r>
      <w:r w:rsidRPr="00535E22">
        <w:rPr>
          <w:rFonts w:ascii="Menlo" w:hAnsi="Menlo" w:cs="Menlo"/>
          <w:color w:val="008000"/>
          <w:sz w:val="18"/>
          <w:szCs w:val="18"/>
          <w:highlight w:val="yellow"/>
        </w:rPr>
        <w:t>#</w:t>
      </w:r>
      <w:r>
        <w:rPr>
          <w:rFonts w:ascii="Menlo" w:hAnsi="Menlo" w:cs="Menlo"/>
          <w:color w:val="008000"/>
          <w:sz w:val="18"/>
          <w:szCs w:val="18"/>
        </w:rPr>
        <w:t xml:space="preserve"> Convert items to numbers</w:t>
      </w:r>
    </w:p>
    <w:p w14:paraId="42006ACD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0E081A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counts =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 *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65987D1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BC2382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value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numbers:</w:t>
      </w:r>
    </w:p>
    <w:p w14:paraId="73AB101C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value &lt;=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value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495F2DE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counts[</w:t>
      </w:r>
      <w:r w:rsidRPr="00535E22">
        <w:rPr>
          <w:rFonts w:ascii="Menlo" w:hAnsi="Menlo" w:cs="Menlo"/>
          <w:color w:val="000000"/>
          <w:sz w:val="18"/>
          <w:szCs w:val="18"/>
          <w:highlight w:val="yellow"/>
        </w:rPr>
        <w:t>value</w:t>
      </w:r>
      <w:r w:rsidRPr="00535E22">
        <w:rPr>
          <w:rFonts w:ascii="Menlo" w:hAnsi="Menlo" w:cs="Menlo"/>
          <w:color w:val="098658"/>
          <w:sz w:val="18"/>
          <w:szCs w:val="18"/>
          <w:highlight w:val="yellow"/>
        </w:rPr>
        <w:t>-1</w:t>
      </w:r>
      <w:r>
        <w:rPr>
          <w:rFonts w:ascii="Menlo" w:hAnsi="Menlo" w:cs="Menlo"/>
          <w:color w:val="000000"/>
          <w:sz w:val="18"/>
          <w:szCs w:val="18"/>
        </w:rPr>
        <w:t xml:space="preserve">]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0792E952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0DAAE2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Display result</w:t>
      </w:r>
    </w:p>
    <w:p w14:paraId="69616D80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59B2B9B1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counts[i] &gt;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88A8E3F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(i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"occurs"</w:t>
      </w:r>
      <w:r>
        <w:rPr>
          <w:rFonts w:ascii="Menlo" w:hAnsi="Menlo" w:cs="Menlo"/>
          <w:color w:val="000000"/>
          <w:sz w:val="18"/>
          <w:szCs w:val="18"/>
        </w:rPr>
        <w:t xml:space="preserve">, counts[i], </w:t>
      </w:r>
      <w:r>
        <w:rPr>
          <w:rFonts w:ascii="Menlo" w:hAnsi="Menlo" w:cs="Menlo"/>
          <w:color w:val="A31515"/>
          <w:sz w:val="18"/>
          <w:szCs w:val="18"/>
        </w:rPr>
        <w:t>"time"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counts[i]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"times"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67FE3A6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main()</w:t>
      </w:r>
    </w:p>
    <w:p w14:paraId="634D2C32" w14:textId="77777777" w:rsidR="00535E22" w:rsidRDefault="00535E22" w:rsidP="00535E2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AE15A5" w14:textId="484ABEA5" w:rsidR="00535E22" w:rsidRPr="00535E22" w:rsidRDefault="00535E22" w:rsidP="002653D4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535E22">
        <w:rPr>
          <w:rFonts w:ascii="Courier New" w:hAnsi="Courier New" w:cs="Courier New"/>
          <w:b/>
          <w:bCs/>
          <w:color w:val="000000"/>
          <w:sz w:val="18"/>
          <w:szCs w:val="18"/>
        </w:rPr>
        <w:t>Output Screenshot:</w:t>
      </w:r>
    </w:p>
    <w:p w14:paraId="4A986723" w14:textId="4B3F937E" w:rsidR="00535E22" w:rsidRPr="002653D4" w:rsidRDefault="00535E22" w:rsidP="002653D4">
      <w:pPr>
        <w:rPr>
          <w:rFonts w:ascii="Courier New" w:hAnsi="Courier New" w:cs="Courier New"/>
          <w:color w:val="000000"/>
        </w:rPr>
      </w:pPr>
      <w:r w:rsidRPr="00535E22"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610A2BE7" wp14:editId="7D900DA0">
            <wp:extent cx="5943600" cy="54667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9B60" w14:textId="77777777" w:rsidR="002653D4" w:rsidRPr="002653D4" w:rsidRDefault="002653D4" w:rsidP="002653D4">
      <w:pPr>
        <w:spacing w:after="240"/>
      </w:pPr>
    </w:p>
    <w:p w14:paraId="4AAFE400" w14:textId="77777777" w:rsidR="004E2584" w:rsidRPr="001C6275" w:rsidRDefault="004E2584" w:rsidP="001C6275">
      <w:pPr>
        <w:spacing w:before="240" w:after="240" w:line="200" w:lineRule="exact"/>
        <w:textAlignment w:val="baseline"/>
        <w:rPr>
          <w:rFonts w:ascii="Courier New" w:hAnsi="Courier New" w:cs="Courier New"/>
          <w:sz w:val="16"/>
          <w:szCs w:val="16"/>
        </w:rPr>
      </w:pPr>
    </w:p>
    <w:sectPr w:rsidR="004E2584" w:rsidRPr="001C627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44E7"/>
    <w:multiLevelType w:val="multilevel"/>
    <w:tmpl w:val="4930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06FF"/>
    <w:multiLevelType w:val="multilevel"/>
    <w:tmpl w:val="3BC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827F6"/>
    <w:multiLevelType w:val="multilevel"/>
    <w:tmpl w:val="96B0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258667">
    <w:abstractNumId w:val="0"/>
  </w:num>
  <w:num w:numId="2" w16cid:durableId="695620669">
    <w:abstractNumId w:val="1"/>
  </w:num>
  <w:num w:numId="3" w16cid:durableId="1308048498">
    <w:abstractNumId w:val="2"/>
  </w:num>
  <w:num w:numId="4" w16cid:durableId="1166361617">
    <w:abstractNumId w:val="3"/>
    <w:lvlOverride w:ilvl="0">
      <w:lvl w:ilvl="0">
        <w:numFmt w:val="decimal"/>
        <w:lvlText w:val="%1."/>
        <w:lvlJc w:val="left"/>
      </w:lvl>
    </w:lvlOverride>
  </w:num>
  <w:num w:numId="5" w16cid:durableId="508300782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715814301">
    <w:abstractNumId w:val="5"/>
  </w:num>
  <w:num w:numId="7" w16cid:durableId="991258286">
    <w:abstractNumId w:val="8"/>
  </w:num>
  <w:num w:numId="8" w16cid:durableId="1899710285">
    <w:abstractNumId w:val="7"/>
  </w:num>
  <w:num w:numId="9" w16cid:durableId="1222446071">
    <w:abstractNumId w:val="4"/>
  </w:num>
  <w:num w:numId="10" w16cid:durableId="268901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31A54"/>
    <w:rsid w:val="00173909"/>
    <w:rsid w:val="001A624A"/>
    <w:rsid w:val="001C6275"/>
    <w:rsid w:val="001D2877"/>
    <w:rsid w:val="002653D4"/>
    <w:rsid w:val="00436AF2"/>
    <w:rsid w:val="00476AF4"/>
    <w:rsid w:val="00495115"/>
    <w:rsid w:val="004E2584"/>
    <w:rsid w:val="00535E22"/>
    <w:rsid w:val="005508F9"/>
    <w:rsid w:val="00612CA9"/>
    <w:rsid w:val="006229DC"/>
    <w:rsid w:val="00673CC6"/>
    <w:rsid w:val="006A0EAB"/>
    <w:rsid w:val="00800B31"/>
    <w:rsid w:val="00993742"/>
    <w:rsid w:val="009953BE"/>
    <w:rsid w:val="00AE7655"/>
    <w:rsid w:val="00B05865"/>
    <w:rsid w:val="00CD2C57"/>
    <w:rsid w:val="00DE1951"/>
    <w:rsid w:val="00DE4D96"/>
    <w:rsid w:val="00F13731"/>
    <w:rsid w:val="00F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A7"/>
    <w:rPr>
      <w:rFonts w:ascii="Times New Roman" w:eastAsia="Times New Roman" w:hAnsi="Times New Roman" w:cs="Times New Roman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lang w:val="en-US" w:eastAsia="zh-C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  <w:rPr>
      <w:rFonts w:asciiTheme="minorHAnsi" w:eastAsiaTheme="minorEastAsia" w:hAnsiTheme="minorHAnsi" w:cstheme="minorBidi"/>
      <w:lang w:val="en-US" w:eastAsia="zh-CN"/>
    </w:rPr>
  </w:style>
  <w:style w:type="character" w:styleId="Emphasis">
    <w:name w:val="Emphasis"/>
    <w:basedOn w:val="DefaultParagraphFont"/>
    <w:uiPriority w:val="20"/>
    <w:qFormat/>
    <w:rsid w:val="002653D4"/>
    <w:rPr>
      <w:i/>
      <w:iCs/>
    </w:rPr>
  </w:style>
  <w:style w:type="character" w:customStyle="1" w:styleId="c004">
    <w:name w:val="c004"/>
    <w:basedOn w:val="DefaultParagraphFont"/>
    <w:rsid w:val="002653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satish tirumalapudi</cp:lastModifiedBy>
  <cp:revision>17</cp:revision>
  <dcterms:created xsi:type="dcterms:W3CDTF">2022-08-30T00:52:00Z</dcterms:created>
  <dcterms:modified xsi:type="dcterms:W3CDTF">2022-08-30T00:56:00Z</dcterms:modified>
</cp:coreProperties>
</file>