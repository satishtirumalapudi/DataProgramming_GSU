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5945" w14:textId="458C7B7C" w:rsidR="001E517C" w:rsidRPr="006A0EAB" w:rsidRDefault="006A0EAB" w:rsidP="006A0EAB">
      <w:pPr>
        <w:jc w:val="center"/>
        <w:rPr>
          <w:rFonts w:ascii="Courier New" w:hAnsi="Courier New" w:cs="Courier New"/>
          <w:b/>
          <w:bCs/>
          <w:sz w:val="32"/>
          <w:szCs w:val="32"/>
          <w:u w:val="single"/>
        </w:rPr>
      </w:pPr>
      <w:r w:rsidRPr="006A0EAB">
        <w:rPr>
          <w:rFonts w:ascii="Courier New" w:hAnsi="Courier New" w:cs="Courier New"/>
          <w:b/>
          <w:bCs/>
          <w:sz w:val="32"/>
          <w:szCs w:val="32"/>
          <w:u w:val="single"/>
        </w:rPr>
        <w:t xml:space="preserve">Exercise </w:t>
      </w:r>
      <w:r w:rsidR="00593C07">
        <w:rPr>
          <w:rFonts w:ascii="Courier New" w:hAnsi="Courier New" w:cs="Courier New"/>
          <w:b/>
          <w:bCs/>
          <w:sz w:val="32"/>
          <w:szCs w:val="32"/>
          <w:u w:val="single"/>
        </w:rPr>
        <w:t>5</w:t>
      </w:r>
      <w:r w:rsidR="008A4F46">
        <w:rPr>
          <w:rFonts w:ascii="Courier New" w:hAnsi="Courier New" w:cs="Courier New"/>
          <w:b/>
          <w:bCs/>
          <w:sz w:val="32"/>
          <w:szCs w:val="32"/>
          <w:u w:val="single"/>
        </w:rPr>
        <w:t>-Group 26(Satish &amp;Salma)</w:t>
      </w:r>
    </w:p>
    <w:p w14:paraId="61AE6CAA" w14:textId="7B8B986F" w:rsidR="006A0EAB" w:rsidRPr="006A0EAB" w:rsidRDefault="006A0EAB">
      <w:pPr>
        <w:rPr>
          <w:rFonts w:ascii="Courier New" w:hAnsi="Courier New" w:cs="Courier New"/>
          <w:sz w:val="22"/>
          <w:szCs w:val="22"/>
        </w:rPr>
      </w:pPr>
    </w:p>
    <w:p w14:paraId="10A0A977" w14:textId="7750F95D" w:rsidR="006A0EAB" w:rsidRPr="00593C07" w:rsidRDefault="00593C07" w:rsidP="006A0EAB">
      <w:pPr>
        <w:autoSpaceDE w:val="0"/>
        <w:autoSpaceDN w:val="0"/>
        <w:adjustRightInd w:val="0"/>
        <w:rPr>
          <w:rFonts w:ascii="Courier New" w:hAnsi="Courier New" w:cs="Courier New"/>
          <w:b/>
          <w:bCs/>
          <w:sz w:val="20"/>
          <w:szCs w:val="20"/>
        </w:rPr>
      </w:pPr>
      <w:r w:rsidRPr="00593C07">
        <w:rPr>
          <w:rFonts w:ascii="Courier New" w:hAnsi="Courier New" w:cs="Courier New"/>
          <w:b/>
          <w:bCs/>
          <w:sz w:val="20"/>
          <w:szCs w:val="20"/>
        </w:rPr>
        <w:t>Submission:</w:t>
      </w:r>
    </w:p>
    <w:p w14:paraId="787B69A1" w14:textId="0BBD79E3" w:rsidR="00593C07" w:rsidRPr="00593C07" w:rsidRDefault="00593C07" w:rsidP="00593C07">
      <w:pPr>
        <w:pStyle w:val="ListParagraph"/>
        <w:numPr>
          <w:ilvl w:val="0"/>
          <w:numId w:val="6"/>
        </w:numPr>
        <w:autoSpaceDE w:val="0"/>
        <w:autoSpaceDN w:val="0"/>
        <w:adjustRightInd w:val="0"/>
        <w:rPr>
          <w:rFonts w:ascii="Courier New" w:hAnsi="Courier New" w:cs="Courier New"/>
          <w:sz w:val="20"/>
          <w:szCs w:val="20"/>
        </w:rPr>
      </w:pPr>
      <w:r w:rsidRPr="00593C07">
        <w:rPr>
          <w:rFonts w:ascii="Courier New" w:hAnsi="Courier New" w:cs="Courier New"/>
          <w:sz w:val="20"/>
          <w:szCs w:val="20"/>
        </w:rPr>
        <w:t>Name your file as ex5.doc</w:t>
      </w:r>
    </w:p>
    <w:p w14:paraId="7EF9BF12" w14:textId="5774EBD4" w:rsidR="00593C07" w:rsidRDefault="00593C07" w:rsidP="00593C07">
      <w:pPr>
        <w:pStyle w:val="ListParagraph"/>
        <w:numPr>
          <w:ilvl w:val="0"/>
          <w:numId w:val="6"/>
        </w:numPr>
        <w:autoSpaceDE w:val="0"/>
        <w:autoSpaceDN w:val="0"/>
        <w:adjustRightInd w:val="0"/>
        <w:rPr>
          <w:rFonts w:ascii="Courier New" w:hAnsi="Courier New" w:cs="Courier New"/>
          <w:sz w:val="20"/>
          <w:szCs w:val="20"/>
        </w:rPr>
      </w:pPr>
      <w:r w:rsidRPr="00593C07">
        <w:rPr>
          <w:rFonts w:ascii="Courier New" w:hAnsi="Courier New" w:cs="Courier New"/>
          <w:sz w:val="20"/>
          <w:szCs w:val="20"/>
        </w:rPr>
        <w:t xml:space="preserve">Include the </w:t>
      </w:r>
      <w:r w:rsidRPr="009363AF">
        <w:rPr>
          <w:rFonts w:ascii="Courier New" w:hAnsi="Courier New" w:cs="Courier New"/>
          <w:color w:val="FF0000"/>
          <w:sz w:val="20"/>
          <w:szCs w:val="20"/>
        </w:rPr>
        <w:t xml:space="preserve">source code and a screenshot of the output </w:t>
      </w:r>
      <w:r w:rsidRPr="00593C07">
        <w:rPr>
          <w:rFonts w:ascii="Courier New" w:hAnsi="Courier New" w:cs="Courier New"/>
          <w:sz w:val="20"/>
          <w:szCs w:val="20"/>
        </w:rPr>
        <w:t>for each question</w:t>
      </w:r>
      <w:r w:rsidR="009363AF">
        <w:rPr>
          <w:rFonts w:ascii="Courier New" w:hAnsi="Courier New" w:cs="Courier New"/>
          <w:sz w:val="20"/>
          <w:szCs w:val="20"/>
        </w:rPr>
        <w:t xml:space="preserve"> in your word doc</w:t>
      </w:r>
    </w:p>
    <w:p w14:paraId="3B8802E0" w14:textId="121B16DC" w:rsidR="009363AF" w:rsidRPr="00593C07" w:rsidRDefault="009363AF" w:rsidP="00593C07">
      <w:pPr>
        <w:pStyle w:val="ListParagraph"/>
        <w:numPr>
          <w:ilvl w:val="0"/>
          <w:numId w:val="6"/>
        </w:numPr>
        <w:autoSpaceDE w:val="0"/>
        <w:autoSpaceDN w:val="0"/>
        <w:adjustRightInd w:val="0"/>
        <w:rPr>
          <w:rFonts w:ascii="Courier New" w:hAnsi="Courier New" w:cs="Courier New"/>
          <w:sz w:val="20"/>
          <w:szCs w:val="20"/>
        </w:rPr>
      </w:pPr>
      <w:r w:rsidRPr="009363AF">
        <w:rPr>
          <w:rFonts w:ascii="Courier New" w:hAnsi="Courier New" w:cs="Courier New"/>
          <w:color w:val="FF0000"/>
          <w:sz w:val="20"/>
          <w:szCs w:val="20"/>
        </w:rPr>
        <w:t xml:space="preserve">One </w:t>
      </w:r>
      <w:r>
        <w:rPr>
          <w:rFonts w:ascii="Courier New" w:hAnsi="Courier New" w:cs="Courier New"/>
          <w:sz w:val="20"/>
          <w:szCs w:val="20"/>
        </w:rPr>
        <w:t>submission is needed from each group</w:t>
      </w:r>
    </w:p>
    <w:p w14:paraId="605DAEC9" w14:textId="5C7BD672" w:rsidR="00593C07" w:rsidRPr="00593C07" w:rsidRDefault="00593C07" w:rsidP="00593C07">
      <w:pPr>
        <w:spacing w:before="240" w:after="240"/>
        <w:textAlignment w:val="baseline"/>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 xml:space="preserve">1. Write a complete program that reads a string and displays the vowels. The vowels are A, E, I, O, U and a, e, </w:t>
      </w:r>
      <w:proofErr w:type="spellStart"/>
      <w:r w:rsidRPr="00593C07">
        <w:rPr>
          <w:rFonts w:ascii="Courier New" w:eastAsia="Times New Roman" w:hAnsi="Courier New" w:cs="Courier New"/>
          <w:color w:val="000000"/>
          <w:sz w:val="18"/>
          <w:szCs w:val="18"/>
        </w:rPr>
        <w:t>i</w:t>
      </w:r>
      <w:proofErr w:type="spellEnd"/>
      <w:r w:rsidRPr="00593C07">
        <w:rPr>
          <w:rFonts w:ascii="Courier New" w:eastAsia="Times New Roman" w:hAnsi="Courier New" w:cs="Courier New"/>
          <w:color w:val="000000"/>
          <w:sz w:val="18"/>
          <w:szCs w:val="18"/>
        </w:rPr>
        <w:t>, o, u. Here are three sample runs:</w:t>
      </w:r>
    </w:p>
    <w:p w14:paraId="050739E0"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b/>
          <w:bCs/>
          <w:color w:val="000000"/>
          <w:sz w:val="18"/>
          <w:szCs w:val="18"/>
        </w:rPr>
        <w:t>Sample Run 1</w:t>
      </w:r>
    </w:p>
    <w:p w14:paraId="01440C96"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color w:val="000000"/>
          <w:sz w:val="18"/>
          <w:szCs w:val="18"/>
        </w:rPr>
        <w:t>Enter a string: Welcome to Python</w:t>
      </w:r>
    </w:p>
    <w:p w14:paraId="2AA3918A"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color w:val="000000"/>
          <w:sz w:val="18"/>
          <w:szCs w:val="18"/>
        </w:rPr>
        <w:t xml:space="preserve">The vowels are </w:t>
      </w:r>
      <w:proofErr w:type="spellStart"/>
      <w:r w:rsidRPr="00593C07">
        <w:rPr>
          <w:rFonts w:ascii="Courier New" w:eastAsia="Times New Roman" w:hAnsi="Courier New" w:cs="Courier New"/>
          <w:color w:val="000000"/>
          <w:sz w:val="18"/>
          <w:szCs w:val="18"/>
        </w:rPr>
        <w:t>eoeoo</w:t>
      </w:r>
      <w:proofErr w:type="spellEnd"/>
    </w:p>
    <w:p w14:paraId="601313B4"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b/>
          <w:bCs/>
          <w:color w:val="000000"/>
          <w:sz w:val="18"/>
          <w:szCs w:val="18"/>
        </w:rPr>
        <w:t>Sample Run 2</w:t>
      </w:r>
    </w:p>
    <w:p w14:paraId="56E7CB0D"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color w:val="000000"/>
          <w:sz w:val="18"/>
          <w:szCs w:val="18"/>
        </w:rPr>
        <w:t>Enter a string: Student Union</w:t>
      </w:r>
    </w:p>
    <w:p w14:paraId="15658E0A"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color w:val="000000"/>
          <w:sz w:val="18"/>
          <w:szCs w:val="18"/>
        </w:rPr>
        <w:t xml:space="preserve">The vowels are </w:t>
      </w:r>
      <w:proofErr w:type="spellStart"/>
      <w:r w:rsidRPr="00593C07">
        <w:rPr>
          <w:rFonts w:ascii="Courier New" w:eastAsia="Times New Roman" w:hAnsi="Courier New" w:cs="Courier New"/>
          <w:color w:val="000000"/>
          <w:sz w:val="18"/>
          <w:szCs w:val="18"/>
        </w:rPr>
        <w:t>ueUio</w:t>
      </w:r>
      <w:proofErr w:type="spellEnd"/>
    </w:p>
    <w:p w14:paraId="7406C0B7"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b/>
          <w:bCs/>
          <w:color w:val="000000"/>
          <w:sz w:val="18"/>
          <w:szCs w:val="18"/>
        </w:rPr>
        <w:t>Sample Run 3</w:t>
      </w:r>
    </w:p>
    <w:p w14:paraId="421C1754"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color w:val="000000"/>
          <w:sz w:val="18"/>
          <w:szCs w:val="18"/>
        </w:rPr>
        <w:t xml:space="preserve">Enter a string: </w:t>
      </w:r>
      <w:proofErr w:type="spellStart"/>
      <w:r w:rsidRPr="00593C07">
        <w:rPr>
          <w:rFonts w:ascii="Courier New" w:eastAsia="Times New Roman" w:hAnsi="Courier New" w:cs="Courier New"/>
          <w:color w:val="000000"/>
          <w:sz w:val="18"/>
          <w:szCs w:val="18"/>
        </w:rPr>
        <w:t>AREIOUaeiouRTE</w:t>
      </w:r>
      <w:proofErr w:type="spellEnd"/>
    </w:p>
    <w:p w14:paraId="4AB7CC41"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color w:val="000000"/>
          <w:sz w:val="18"/>
          <w:szCs w:val="18"/>
        </w:rPr>
        <w:t xml:space="preserve">The vowels are </w:t>
      </w:r>
      <w:proofErr w:type="spellStart"/>
      <w:r w:rsidRPr="00593C07">
        <w:rPr>
          <w:rFonts w:ascii="Courier New" w:eastAsia="Times New Roman" w:hAnsi="Courier New" w:cs="Courier New"/>
          <w:color w:val="000000"/>
          <w:sz w:val="18"/>
          <w:szCs w:val="18"/>
        </w:rPr>
        <w:t>AEIOUaeiouE</w:t>
      </w:r>
      <w:proofErr w:type="spellEnd"/>
    </w:p>
    <w:p w14:paraId="0823B22F" w14:textId="50469F8A" w:rsidR="00593C07" w:rsidRDefault="00593C07" w:rsidP="00593C07">
      <w:pPr>
        <w:spacing w:after="240"/>
        <w:rPr>
          <w:rFonts w:ascii="Courier New" w:eastAsia="Times New Roman" w:hAnsi="Courier New" w:cs="Courier New"/>
        </w:rPr>
      </w:pPr>
    </w:p>
    <w:p w14:paraId="40635829" w14:textId="7F47B4BB" w:rsidR="008A4F46" w:rsidRPr="00445DC8" w:rsidRDefault="008A4F46" w:rsidP="00593C07">
      <w:pPr>
        <w:spacing w:after="240"/>
        <w:rPr>
          <w:rFonts w:ascii="Times New Roman" w:eastAsia="Times New Roman" w:hAnsi="Times New Roman" w:cs="Times New Roman"/>
          <w:b/>
          <w:bCs/>
        </w:rPr>
      </w:pPr>
      <w:r w:rsidRPr="00445DC8">
        <w:rPr>
          <w:rFonts w:ascii="Times New Roman" w:eastAsia="Times New Roman" w:hAnsi="Times New Roman" w:cs="Times New Roman"/>
          <w:b/>
          <w:bCs/>
          <w:highlight w:val="yellow"/>
        </w:rPr>
        <w:t>Source</w:t>
      </w:r>
      <w:r w:rsidR="00804412" w:rsidRPr="00445DC8">
        <w:rPr>
          <w:rFonts w:ascii="Times New Roman" w:eastAsia="Times New Roman" w:hAnsi="Times New Roman" w:cs="Times New Roman"/>
          <w:b/>
          <w:bCs/>
          <w:highlight w:val="yellow"/>
        </w:rPr>
        <w:t xml:space="preserve"> </w:t>
      </w:r>
      <w:r w:rsidRPr="00445DC8">
        <w:rPr>
          <w:rFonts w:ascii="Times New Roman" w:eastAsia="Times New Roman" w:hAnsi="Times New Roman" w:cs="Times New Roman"/>
          <w:b/>
          <w:bCs/>
          <w:highlight w:val="yellow"/>
        </w:rPr>
        <w:t>CODE:</w:t>
      </w:r>
    </w:p>
    <w:p w14:paraId="437461C0" w14:textId="77777777" w:rsidR="008A4F46" w:rsidRPr="008A4F46" w:rsidRDefault="008A4F46" w:rsidP="008A4F46">
      <w:pPr>
        <w:shd w:val="clear" w:color="auto" w:fill="FFFFFE"/>
        <w:spacing w:line="285" w:lineRule="atLeast"/>
        <w:rPr>
          <w:rFonts w:ascii="Consolas" w:eastAsia="Times New Roman" w:hAnsi="Consolas" w:cs="Times New Roman"/>
          <w:color w:val="000000"/>
          <w:sz w:val="21"/>
          <w:szCs w:val="21"/>
          <w:lang w:eastAsia="en-US"/>
        </w:rPr>
      </w:pPr>
      <w:r w:rsidRPr="008A4F46">
        <w:rPr>
          <w:rFonts w:ascii="Consolas" w:eastAsia="Times New Roman" w:hAnsi="Consolas" w:cs="Times New Roman"/>
          <w:color w:val="000000"/>
          <w:sz w:val="21"/>
          <w:szCs w:val="21"/>
          <w:lang w:eastAsia="en-US"/>
        </w:rPr>
        <w:t>text1=</w:t>
      </w:r>
      <w:proofErr w:type="gramStart"/>
      <w:r w:rsidRPr="008A4F46">
        <w:rPr>
          <w:rFonts w:ascii="Consolas" w:eastAsia="Times New Roman" w:hAnsi="Consolas" w:cs="Times New Roman"/>
          <w:color w:val="0000FF"/>
          <w:sz w:val="21"/>
          <w:szCs w:val="21"/>
          <w:lang w:eastAsia="en-US"/>
        </w:rPr>
        <w:t>input</w:t>
      </w:r>
      <w:r w:rsidRPr="008A4F46">
        <w:rPr>
          <w:rFonts w:ascii="Consolas" w:eastAsia="Times New Roman" w:hAnsi="Consolas" w:cs="Times New Roman"/>
          <w:color w:val="000000"/>
          <w:sz w:val="21"/>
          <w:szCs w:val="21"/>
          <w:lang w:eastAsia="en-US"/>
        </w:rPr>
        <w:t>(</w:t>
      </w:r>
      <w:proofErr w:type="gramEnd"/>
      <w:r w:rsidRPr="008A4F46">
        <w:rPr>
          <w:rFonts w:ascii="Consolas" w:eastAsia="Times New Roman" w:hAnsi="Consolas" w:cs="Times New Roman"/>
          <w:color w:val="A31515"/>
          <w:sz w:val="21"/>
          <w:szCs w:val="21"/>
          <w:lang w:eastAsia="en-US"/>
        </w:rPr>
        <w:t>"Enter a String:"</w:t>
      </w:r>
      <w:r w:rsidRPr="008A4F46">
        <w:rPr>
          <w:rFonts w:ascii="Consolas" w:eastAsia="Times New Roman" w:hAnsi="Consolas" w:cs="Times New Roman"/>
          <w:color w:val="000000"/>
          <w:sz w:val="21"/>
          <w:szCs w:val="21"/>
          <w:lang w:eastAsia="en-US"/>
        </w:rPr>
        <w:t>)</w:t>
      </w:r>
    </w:p>
    <w:p w14:paraId="62D6D146" w14:textId="77777777" w:rsidR="008A4F46" w:rsidRPr="008A4F46" w:rsidRDefault="008A4F46" w:rsidP="008A4F46">
      <w:pPr>
        <w:shd w:val="clear" w:color="auto" w:fill="FFFFFE"/>
        <w:spacing w:line="285" w:lineRule="atLeast"/>
        <w:rPr>
          <w:rFonts w:ascii="Consolas" w:eastAsia="Times New Roman" w:hAnsi="Consolas" w:cs="Times New Roman"/>
          <w:color w:val="000000"/>
          <w:sz w:val="21"/>
          <w:szCs w:val="21"/>
          <w:lang w:eastAsia="en-US"/>
        </w:rPr>
      </w:pPr>
      <w:r w:rsidRPr="008A4F46">
        <w:rPr>
          <w:rFonts w:ascii="Consolas" w:eastAsia="Times New Roman" w:hAnsi="Consolas" w:cs="Times New Roman"/>
          <w:color w:val="000000"/>
          <w:sz w:val="21"/>
          <w:szCs w:val="21"/>
          <w:lang w:eastAsia="en-US"/>
        </w:rPr>
        <w:t>str1=</w:t>
      </w:r>
      <w:r w:rsidRPr="008A4F46">
        <w:rPr>
          <w:rFonts w:ascii="Consolas" w:eastAsia="Times New Roman" w:hAnsi="Consolas" w:cs="Times New Roman"/>
          <w:color w:val="A31515"/>
          <w:sz w:val="21"/>
          <w:szCs w:val="21"/>
          <w:lang w:eastAsia="en-US"/>
        </w:rPr>
        <w:t>""</w:t>
      </w:r>
    </w:p>
    <w:p w14:paraId="6627520E" w14:textId="77777777" w:rsidR="008A4F46" w:rsidRPr="008A4F46" w:rsidRDefault="008A4F46" w:rsidP="008A4F46">
      <w:pPr>
        <w:shd w:val="clear" w:color="auto" w:fill="FFFFFE"/>
        <w:spacing w:line="285" w:lineRule="atLeast"/>
        <w:rPr>
          <w:rFonts w:ascii="Consolas" w:eastAsia="Times New Roman" w:hAnsi="Consolas" w:cs="Times New Roman"/>
          <w:color w:val="000000"/>
          <w:sz w:val="21"/>
          <w:szCs w:val="21"/>
          <w:lang w:eastAsia="en-US"/>
        </w:rPr>
      </w:pPr>
      <w:r w:rsidRPr="008A4F46">
        <w:rPr>
          <w:rFonts w:ascii="Consolas" w:eastAsia="Times New Roman" w:hAnsi="Consolas" w:cs="Times New Roman"/>
          <w:color w:val="0000FF"/>
          <w:sz w:val="21"/>
          <w:szCs w:val="21"/>
          <w:lang w:eastAsia="en-US"/>
        </w:rPr>
        <w:t>for</w:t>
      </w:r>
      <w:r w:rsidRPr="008A4F46">
        <w:rPr>
          <w:rFonts w:ascii="Consolas" w:eastAsia="Times New Roman" w:hAnsi="Consolas" w:cs="Times New Roman"/>
          <w:color w:val="000000"/>
          <w:sz w:val="21"/>
          <w:szCs w:val="21"/>
          <w:lang w:eastAsia="en-US"/>
        </w:rPr>
        <w:t> char </w:t>
      </w:r>
      <w:r w:rsidRPr="008A4F46">
        <w:rPr>
          <w:rFonts w:ascii="Consolas" w:eastAsia="Times New Roman" w:hAnsi="Consolas" w:cs="Times New Roman"/>
          <w:color w:val="0000FF"/>
          <w:sz w:val="21"/>
          <w:szCs w:val="21"/>
          <w:lang w:eastAsia="en-US"/>
        </w:rPr>
        <w:t>in</w:t>
      </w:r>
      <w:r w:rsidRPr="008A4F46">
        <w:rPr>
          <w:rFonts w:ascii="Consolas" w:eastAsia="Times New Roman" w:hAnsi="Consolas" w:cs="Times New Roman"/>
          <w:color w:val="000000"/>
          <w:sz w:val="21"/>
          <w:szCs w:val="21"/>
          <w:lang w:eastAsia="en-US"/>
        </w:rPr>
        <w:t> text1:</w:t>
      </w:r>
    </w:p>
    <w:p w14:paraId="0D83C4F2" w14:textId="77777777" w:rsidR="008A4F46" w:rsidRPr="008A4F46" w:rsidRDefault="008A4F46" w:rsidP="008A4F46">
      <w:pPr>
        <w:shd w:val="clear" w:color="auto" w:fill="FFFFFE"/>
        <w:spacing w:line="285" w:lineRule="atLeast"/>
        <w:rPr>
          <w:rFonts w:ascii="Consolas" w:eastAsia="Times New Roman" w:hAnsi="Consolas" w:cs="Times New Roman"/>
          <w:color w:val="000000"/>
          <w:sz w:val="21"/>
          <w:szCs w:val="21"/>
          <w:lang w:eastAsia="en-US"/>
        </w:rPr>
      </w:pPr>
      <w:r w:rsidRPr="008A4F46">
        <w:rPr>
          <w:rFonts w:ascii="Consolas" w:eastAsia="Times New Roman" w:hAnsi="Consolas" w:cs="Times New Roman"/>
          <w:color w:val="000000"/>
          <w:sz w:val="21"/>
          <w:szCs w:val="21"/>
          <w:lang w:eastAsia="en-US"/>
        </w:rPr>
        <w:t>    </w:t>
      </w:r>
      <w:r w:rsidRPr="008A4F46">
        <w:rPr>
          <w:rFonts w:ascii="Consolas" w:eastAsia="Times New Roman" w:hAnsi="Consolas" w:cs="Times New Roman"/>
          <w:color w:val="0000FF"/>
          <w:sz w:val="21"/>
          <w:szCs w:val="21"/>
          <w:lang w:eastAsia="en-US"/>
        </w:rPr>
        <w:t>if</w:t>
      </w:r>
      <w:r w:rsidRPr="008A4F46">
        <w:rPr>
          <w:rFonts w:ascii="Consolas" w:eastAsia="Times New Roman" w:hAnsi="Consolas" w:cs="Times New Roman"/>
          <w:color w:val="000000"/>
          <w:sz w:val="21"/>
          <w:szCs w:val="21"/>
          <w:lang w:eastAsia="en-US"/>
        </w:rPr>
        <w:t> char </w:t>
      </w:r>
      <w:r w:rsidRPr="008A4F46">
        <w:rPr>
          <w:rFonts w:ascii="Consolas" w:eastAsia="Times New Roman" w:hAnsi="Consolas" w:cs="Times New Roman"/>
          <w:color w:val="0000FF"/>
          <w:sz w:val="21"/>
          <w:szCs w:val="21"/>
          <w:lang w:eastAsia="en-US"/>
        </w:rPr>
        <w:t>in</w:t>
      </w:r>
      <w:r w:rsidRPr="008A4F46">
        <w:rPr>
          <w:rFonts w:ascii="Consolas" w:eastAsia="Times New Roman" w:hAnsi="Consolas" w:cs="Times New Roman"/>
          <w:color w:val="000000"/>
          <w:sz w:val="21"/>
          <w:szCs w:val="21"/>
          <w:lang w:eastAsia="en-US"/>
        </w:rPr>
        <w:t> </w:t>
      </w:r>
      <w:r w:rsidRPr="008A4F46">
        <w:rPr>
          <w:rFonts w:ascii="Consolas" w:eastAsia="Times New Roman" w:hAnsi="Consolas" w:cs="Times New Roman"/>
          <w:color w:val="A31515"/>
          <w:sz w:val="21"/>
          <w:szCs w:val="21"/>
          <w:lang w:eastAsia="en-US"/>
        </w:rPr>
        <w:t>'</w:t>
      </w:r>
      <w:proofErr w:type="spellStart"/>
      <w:r w:rsidRPr="008A4F46">
        <w:rPr>
          <w:rFonts w:ascii="Consolas" w:eastAsia="Times New Roman" w:hAnsi="Consolas" w:cs="Times New Roman"/>
          <w:color w:val="A31515"/>
          <w:sz w:val="21"/>
          <w:szCs w:val="21"/>
          <w:lang w:eastAsia="en-US"/>
        </w:rPr>
        <w:t>aeiouAEIOU</w:t>
      </w:r>
      <w:proofErr w:type="spellEnd"/>
      <w:r w:rsidRPr="008A4F46">
        <w:rPr>
          <w:rFonts w:ascii="Consolas" w:eastAsia="Times New Roman" w:hAnsi="Consolas" w:cs="Times New Roman"/>
          <w:color w:val="A31515"/>
          <w:sz w:val="21"/>
          <w:szCs w:val="21"/>
          <w:lang w:eastAsia="en-US"/>
        </w:rPr>
        <w:t>'</w:t>
      </w:r>
      <w:r w:rsidRPr="008A4F46">
        <w:rPr>
          <w:rFonts w:ascii="Consolas" w:eastAsia="Times New Roman" w:hAnsi="Consolas" w:cs="Times New Roman"/>
          <w:color w:val="000000"/>
          <w:sz w:val="21"/>
          <w:szCs w:val="21"/>
          <w:lang w:eastAsia="en-US"/>
        </w:rPr>
        <w:t>:</w:t>
      </w:r>
    </w:p>
    <w:p w14:paraId="132733EF" w14:textId="77777777" w:rsidR="008A4F46" w:rsidRPr="008A4F46" w:rsidRDefault="008A4F46" w:rsidP="008A4F46">
      <w:pPr>
        <w:shd w:val="clear" w:color="auto" w:fill="FFFFFE"/>
        <w:spacing w:line="285" w:lineRule="atLeast"/>
        <w:rPr>
          <w:rFonts w:ascii="Consolas" w:eastAsia="Times New Roman" w:hAnsi="Consolas" w:cs="Times New Roman"/>
          <w:color w:val="000000"/>
          <w:sz w:val="21"/>
          <w:szCs w:val="21"/>
          <w:lang w:eastAsia="en-US"/>
        </w:rPr>
      </w:pPr>
      <w:r w:rsidRPr="008A4F46">
        <w:rPr>
          <w:rFonts w:ascii="Consolas" w:eastAsia="Times New Roman" w:hAnsi="Consolas" w:cs="Times New Roman"/>
          <w:color w:val="000000"/>
          <w:sz w:val="21"/>
          <w:szCs w:val="21"/>
          <w:lang w:eastAsia="en-US"/>
        </w:rPr>
        <w:t>        str1=str1+char</w:t>
      </w:r>
    </w:p>
    <w:p w14:paraId="62001E41" w14:textId="77777777" w:rsidR="008A4F46" w:rsidRPr="008A4F46" w:rsidRDefault="008A4F46" w:rsidP="008A4F46">
      <w:pPr>
        <w:shd w:val="clear" w:color="auto" w:fill="FFFFFE"/>
        <w:spacing w:line="285" w:lineRule="atLeast"/>
        <w:rPr>
          <w:rFonts w:ascii="Consolas" w:eastAsia="Times New Roman" w:hAnsi="Consolas" w:cs="Times New Roman"/>
          <w:color w:val="000000"/>
          <w:sz w:val="21"/>
          <w:szCs w:val="21"/>
          <w:lang w:eastAsia="en-US"/>
        </w:rPr>
      </w:pPr>
      <w:proofErr w:type="gramStart"/>
      <w:r w:rsidRPr="008A4F46">
        <w:rPr>
          <w:rFonts w:ascii="Consolas" w:eastAsia="Times New Roman" w:hAnsi="Consolas" w:cs="Times New Roman"/>
          <w:color w:val="0000FF"/>
          <w:sz w:val="21"/>
          <w:szCs w:val="21"/>
          <w:lang w:eastAsia="en-US"/>
        </w:rPr>
        <w:t>print</w:t>
      </w:r>
      <w:r w:rsidRPr="008A4F46">
        <w:rPr>
          <w:rFonts w:ascii="Consolas" w:eastAsia="Times New Roman" w:hAnsi="Consolas" w:cs="Times New Roman"/>
          <w:color w:val="000000"/>
          <w:sz w:val="21"/>
          <w:szCs w:val="21"/>
          <w:lang w:eastAsia="en-US"/>
        </w:rPr>
        <w:t>(</w:t>
      </w:r>
      <w:proofErr w:type="gramEnd"/>
      <w:r w:rsidRPr="008A4F46">
        <w:rPr>
          <w:rFonts w:ascii="Consolas" w:eastAsia="Times New Roman" w:hAnsi="Consolas" w:cs="Times New Roman"/>
          <w:color w:val="A31515"/>
          <w:sz w:val="21"/>
          <w:szCs w:val="21"/>
          <w:lang w:eastAsia="en-US"/>
        </w:rPr>
        <w:t>"The vowels are"</w:t>
      </w:r>
      <w:r w:rsidRPr="008A4F46">
        <w:rPr>
          <w:rFonts w:ascii="Consolas" w:eastAsia="Times New Roman" w:hAnsi="Consolas" w:cs="Times New Roman"/>
          <w:color w:val="000000"/>
          <w:sz w:val="21"/>
          <w:szCs w:val="21"/>
          <w:lang w:eastAsia="en-US"/>
        </w:rPr>
        <w:t>,str1)</w:t>
      </w:r>
    </w:p>
    <w:p w14:paraId="1CC641BE" w14:textId="5DCF7528" w:rsidR="008A4F46" w:rsidRDefault="008A4F46" w:rsidP="00593C07">
      <w:pPr>
        <w:spacing w:after="240"/>
        <w:rPr>
          <w:rFonts w:ascii="Courier New" w:eastAsia="Times New Roman" w:hAnsi="Courier New" w:cs="Courier New"/>
          <w:b/>
          <w:bCs/>
        </w:rPr>
      </w:pPr>
    </w:p>
    <w:p w14:paraId="7ACE7AC9" w14:textId="4A187B00" w:rsidR="008A4F46" w:rsidRPr="00445DC8" w:rsidRDefault="008A4F46" w:rsidP="00593C07">
      <w:pPr>
        <w:spacing w:after="240"/>
        <w:rPr>
          <w:rFonts w:ascii="Times New Roman" w:eastAsia="Times New Roman" w:hAnsi="Times New Roman" w:cs="Times New Roman"/>
          <w:b/>
          <w:bCs/>
        </w:rPr>
      </w:pPr>
      <w:r w:rsidRPr="00445DC8">
        <w:rPr>
          <w:rFonts w:ascii="Times New Roman" w:eastAsia="Times New Roman" w:hAnsi="Times New Roman" w:cs="Times New Roman"/>
          <w:b/>
          <w:bCs/>
          <w:highlight w:val="yellow"/>
        </w:rPr>
        <w:t>Output:</w:t>
      </w:r>
    </w:p>
    <w:p w14:paraId="28339C19" w14:textId="61D866D3" w:rsidR="008A4F46" w:rsidRPr="008A4F46" w:rsidRDefault="008A4F46" w:rsidP="00593C07">
      <w:pPr>
        <w:spacing w:after="240"/>
        <w:rPr>
          <w:rFonts w:ascii="Courier New" w:eastAsia="Times New Roman" w:hAnsi="Courier New" w:cs="Courier New"/>
          <w:b/>
          <w:bCs/>
        </w:rPr>
      </w:pPr>
      <w:r w:rsidRPr="008A4F46">
        <w:rPr>
          <w:rFonts w:ascii="Courier New" w:eastAsia="Times New Roman" w:hAnsi="Courier New" w:cs="Courier New"/>
          <w:b/>
          <w:bCs/>
        </w:rPr>
        <w:lastRenderedPageBreak/>
        <w:drawing>
          <wp:inline distT="0" distB="0" distL="0" distR="0" wp14:anchorId="45EDA97C" wp14:editId="5B2201C8">
            <wp:extent cx="3758565" cy="6089650"/>
            <wp:effectExtent l="0" t="0" r="0" b="635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5"/>
                    <a:stretch>
                      <a:fillRect/>
                    </a:stretch>
                  </pic:blipFill>
                  <pic:spPr>
                    <a:xfrm>
                      <a:off x="0" y="0"/>
                      <a:ext cx="3774655" cy="6115719"/>
                    </a:xfrm>
                    <a:prstGeom prst="rect">
                      <a:avLst/>
                    </a:prstGeom>
                  </pic:spPr>
                </pic:pic>
              </a:graphicData>
            </a:graphic>
          </wp:inline>
        </w:drawing>
      </w:r>
    </w:p>
    <w:p w14:paraId="4F540C22" w14:textId="77777777" w:rsidR="008A4F46" w:rsidRPr="00593C07" w:rsidRDefault="008A4F46" w:rsidP="00593C07">
      <w:pPr>
        <w:spacing w:after="240"/>
        <w:rPr>
          <w:rFonts w:ascii="Courier New" w:eastAsia="Times New Roman" w:hAnsi="Courier New" w:cs="Courier New"/>
        </w:rPr>
      </w:pPr>
    </w:p>
    <w:p w14:paraId="28E4D706" w14:textId="09DFE5F3" w:rsidR="00593C07" w:rsidRPr="00593C07" w:rsidRDefault="00593C07" w:rsidP="00593C07">
      <w:pPr>
        <w:spacing w:before="240" w:after="240"/>
        <w:textAlignment w:val="baseline"/>
        <w:rPr>
          <w:rFonts w:ascii="Courier New" w:eastAsia="Times New Roman" w:hAnsi="Courier New" w:cs="Courier New"/>
          <w:color w:val="000000"/>
          <w:sz w:val="18"/>
          <w:szCs w:val="18"/>
        </w:rPr>
      </w:pPr>
      <w:r w:rsidRPr="00593C07">
        <w:rPr>
          <w:rFonts w:ascii="Courier New" w:eastAsia="Times New Roman" w:hAnsi="Courier New" w:cs="Courier New"/>
          <w:i/>
          <w:iCs/>
          <w:color w:val="000000"/>
          <w:sz w:val="18"/>
          <w:szCs w:val="18"/>
        </w:rPr>
        <w:t>2. Count positive and negative numbers and compute the average of numbers)</w:t>
      </w:r>
    </w:p>
    <w:p w14:paraId="6E19BEFE" w14:textId="77777777" w:rsidR="00593C07" w:rsidRPr="00593C07" w:rsidRDefault="00593C07" w:rsidP="00593C07">
      <w:pPr>
        <w:rPr>
          <w:rFonts w:ascii="Courier New" w:eastAsia="Times New Roman" w:hAnsi="Courier New" w:cs="Courier New"/>
          <w:color w:val="000000"/>
        </w:rPr>
      </w:pPr>
      <w:r w:rsidRPr="00593C07">
        <w:rPr>
          <w:rFonts w:ascii="Courier New" w:eastAsia="Times New Roman" w:hAnsi="Courier New" w:cs="Courier New"/>
          <w:color w:val="000000"/>
          <w:sz w:val="18"/>
          <w:szCs w:val="18"/>
        </w:rPr>
        <w:t>Write a program that reads an unspecified number of integers, determines how many positive and negative values have been read, and computes the total and average of the input values (not counting zeros). Your program ends with the input 0. Display the average as a floating-point number.</w:t>
      </w:r>
    </w:p>
    <w:p w14:paraId="65C84E66" w14:textId="77777777" w:rsidR="004E2584" w:rsidRPr="004E2584" w:rsidRDefault="004E2584" w:rsidP="004E2584">
      <w:pPr>
        <w:autoSpaceDE w:val="0"/>
        <w:autoSpaceDN w:val="0"/>
        <w:adjustRightInd w:val="0"/>
        <w:rPr>
          <w:rFonts w:ascii="Courier New" w:hAnsi="Courier New" w:cs="Courier New"/>
          <w:b/>
          <w:bCs/>
          <w:sz w:val="20"/>
          <w:szCs w:val="20"/>
        </w:rPr>
      </w:pPr>
    </w:p>
    <w:p w14:paraId="65908BCA" w14:textId="77777777" w:rsidR="00593C07" w:rsidRPr="00593C07" w:rsidRDefault="00593C07" w:rsidP="00593C07">
      <w:pPr>
        <w:rPr>
          <w:rFonts w:ascii="Courier New" w:eastAsia="Times New Roman" w:hAnsi="Courier New" w:cs="Courier New"/>
          <w:color w:val="000000"/>
          <w:sz w:val="18"/>
          <w:szCs w:val="18"/>
          <w:u w:val="single"/>
        </w:rPr>
      </w:pPr>
      <w:r w:rsidRPr="00593C07">
        <w:rPr>
          <w:rFonts w:ascii="Arial" w:eastAsia="Times New Roman" w:hAnsi="Arial" w:cs="Arial"/>
          <w:b/>
          <w:bCs/>
          <w:color w:val="000000"/>
          <w:sz w:val="18"/>
          <w:szCs w:val="18"/>
        </w:rPr>
        <w:br/>
      </w:r>
      <w:r w:rsidRPr="00593C07">
        <w:rPr>
          <w:rFonts w:ascii="Courier New" w:eastAsia="Times New Roman" w:hAnsi="Courier New" w:cs="Courier New"/>
          <w:color w:val="000000"/>
          <w:sz w:val="18"/>
          <w:szCs w:val="18"/>
          <w:u w:val="single"/>
        </w:rPr>
        <w:t>Sample Run 1</w:t>
      </w:r>
    </w:p>
    <w:p w14:paraId="754FBC6A" w14:textId="21DACB6D"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w:t>
      </w:r>
    </w:p>
    <w:p w14:paraId="0EFC2E44"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Enter an integer, the input ends if it is 0: 1</w:t>
      </w:r>
    </w:p>
    <w:p w14:paraId="7B878EA3"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Enter an integer, the input ends if it is 0: 2</w:t>
      </w:r>
    </w:p>
    <w:p w14:paraId="1A77FC4D"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lastRenderedPageBreak/>
        <w:t>Enter an integer, the input ends if it is 0: -1</w:t>
      </w:r>
    </w:p>
    <w:p w14:paraId="0816DDD5"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Enter an integer, the input ends if it is 0: 3</w:t>
      </w:r>
    </w:p>
    <w:p w14:paraId="7048EF45"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Enter an integer, the input ends if it is 0: 0</w:t>
      </w:r>
    </w:p>
    <w:p w14:paraId="3910216E"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The number of positives is 3</w:t>
      </w:r>
    </w:p>
    <w:p w14:paraId="3ADF3A13"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The number of negatives is 1</w:t>
      </w:r>
    </w:p>
    <w:p w14:paraId="20C3BED3"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The total is 5</w:t>
      </w:r>
    </w:p>
    <w:p w14:paraId="107C68EA"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The average is 1.25</w:t>
      </w:r>
    </w:p>
    <w:p w14:paraId="0FD19EB2"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br/>
      </w:r>
      <w:r w:rsidRPr="00593C07">
        <w:rPr>
          <w:rFonts w:ascii="Courier New" w:eastAsia="Times New Roman" w:hAnsi="Courier New" w:cs="Courier New"/>
          <w:color w:val="000000"/>
          <w:sz w:val="18"/>
          <w:szCs w:val="18"/>
        </w:rPr>
        <w:br/>
      </w:r>
    </w:p>
    <w:p w14:paraId="77C1C34A" w14:textId="61BACA65" w:rsidR="00593C07" w:rsidRDefault="00593C07" w:rsidP="00593C07">
      <w:pPr>
        <w:rPr>
          <w:rFonts w:ascii="Courier New" w:eastAsia="Times New Roman" w:hAnsi="Courier New" w:cs="Courier New"/>
          <w:color w:val="000000"/>
          <w:sz w:val="18"/>
          <w:szCs w:val="18"/>
          <w:u w:val="single"/>
        </w:rPr>
      </w:pPr>
      <w:r w:rsidRPr="00593C07">
        <w:rPr>
          <w:rFonts w:ascii="Courier New" w:eastAsia="Times New Roman" w:hAnsi="Courier New" w:cs="Courier New"/>
          <w:color w:val="000000"/>
          <w:sz w:val="18"/>
          <w:szCs w:val="18"/>
          <w:u w:val="single"/>
        </w:rPr>
        <w:t>Sample Run 2</w:t>
      </w:r>
    </w:p>
    <w:p w14:paraId="55F36E90" w14:textId="77777777" w:rsidR="00593C07" w:rsidRPr="00593C07" w:rsidRDefault="00593C07" w:rsidP="00593C07">
      <w:pPr>
        <w:rPr>
          <w:rFonts w:ascii="Courier New" w:eastAsia="Times New Roman" w:hAnsi="Courier New" w:cs="Courier New"/>
          <w:color w:val="000000"/>
          <w:sz w:val="18"/>
          <w:szCs w:val="18"/>
          <w:u w:val="single"/>
        </w:rPr>
      </w:pPr>
    </w:p>
    <w:p w14:paraId="5F6DE9AA"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﻿Sample Output 2:</w:t>
      </w:r>
    </w:p>
    <w:p w14:paraId="16A9FB4C"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Enter an integer, the input ends if it is 0: 0</w:t>
      </w:r>
    </w:p>
    <w:p w14:paraId="121A529A" w14:textId="77777777" w:rsidR="00593C07" w:rsidRPr="00593C07" w:rsidRDefault="00593C07" w:rsidP="00593C07">
      <w:pPr>
        <w:rPr>
          <w:rFonts w:ascii="Courier New" w:eastAsia="Times New Roman" w:hAnsi="Courier New" w:cs="Courier New"/>
          <w:color w:val="000000"/>
          <w:sz w:val="18"/>
          <w:szCs w:val="18"/>
        </w:rPr>
      </w:pPr>
      <w:r w:rsidRPr="00593C07">
        <w:rPr>
          <w:rFonts w:ascii="Courier New" w:eastAsia="Times New Roman" w:hAnsi="Courier New" w:cs="Courier New"/>
          <w:color w:val="000000"/>
          <w:sz w:val="18"/>
          <w:szCs w:val="18"/>
        </w:rPr>
        <w:t>No numbers are entered except 0</w:t>
      </w:r>
    </w:p>
    <w:p w14:paraId="16DF9612" w14:textId="6522F531" w:rsidR="00593C07" w:rsidRDefault="00593C07" w:rsidP="00593C07">
      <w:pPr>
        <w:spacing w:after="240"/>
        <w:rPr>
          <w:rFonts w:ascii="Times New Roman" w:eastAsia="Times New Roman" w:hAnsi="Times New Roman" w:cs="Times New Roman"/>
        </w:rPr>
      </w:pPr>
    </w:p>
    <w:p w14:paraId="09253AD0" w14:textId="64E22199" w:rsidR="001F1978" w:rsidRDefault="001F1978" w:rsidP="00593C07">
      <w:pPr>
        <w:spacing w:after="240"/>
        <w:rPr>
          <w:rFonts w:ascii="Times New Roman" w:eastAsia="Times New Roman" w:hAnsi="Times New Roman" w:cs="Times New Roman"/>
          <w:b/>
          <w:bCs/>
        </w:rPr>
      </w:pPr>
      <w:r w:rsidRPr="001F1978">
        <w:rPr>
          <w:rFonts w:ascii="Times New Roman" w:eastAsia="Times New Roman" w:hAnsi="Times New Roman" w:cs="Times New Roman"/>
          <w:b/>
          <w:bCs/>
          <w:highlight w:val="yellow"/>
        </w:rPr>
        <w:t>Source code:</w:t>
      </w:r>
    </w:p>
    <w:p w14:paraId="4A81F3C0"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00"/>
          <w:sz w:val="21"/>
          <w:szCs w:val="21"/>
          <w:lang w:eastAsia="en-US"/>
        </w:rPr>
        <w:t>sum1=</w:t>
      </w:r>
      <w:r w:rsidRPr="001F1978">
        <w:rPr>
          <w:rFonts w:ascii="Consolas" w:eastAsia="Times New Roman" w:hAnsi="Consolas" w:cs="Times New Roman"/>
          <w:color w:val="098658"/>
          <w:sz w:val="21"/>
          <w:szCs w:val="21"/>
          <w:lang w:eastAsia="en-US"/>
        </w:rPr>
        <w:t>0</w:t>
      </w:r>
    </w:p>
    <w:p w14:paraId="7670FAD1"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00"/>
          <w:sz w:val="21"/>
          <w:szCs w:val="21"/>
          <w:lang w:eastAsia="en-US"/>
        </w:rPr>
        <w:t>positive=</w:t>
      </w:r>
      <w:r w:rsidRPr="001F1978">
        <w:rPr>
          <w:rFonts w:ascii="Consolas" w:eastAsia="Times New Roman" w:hAnsi="Consolas" w:cs="Times New Roman"/>
          <w:color w:val="098658"/>
          <w:sz w:val="21"/>
          <w:szCs w:val="21"/>
          <w:lang w:eastAsia="en-US"/>
        </w:rPr>
        <w:t>0</w:t>
      </w:r>
    </w:p>
    <w:p w14:paraId="67531D9B"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00"/>
          <w:sz w:val="21"/>
          <w:szCs w:val="21"/>
          <w:lang w:eastAsia="en-US"/>
        </w:rPr>
        <w:t>negative=</w:t>
      </w:r>
      <w:r w:rsidRPr="001F1978">
        <w:rPr>
          <w:rFonts w:ascii="Consolas" w:eastAsia="Times New Roman" w:hAnsi="Consolas" w:cs="Times New Roman"/>
          <w:color w:val="098658"/>
          <w:sz w:val="21"/>
          <w:szCs w:val="21"/>
          <w:lang w:eastAsia="en-US"/>
        </w:rPr>
        <w:t>0</w:t>
      </w:r>
    </w:p>
    <w:p w14:paraId="7AA3C2E9"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proofErr w:type="spellStart"/>
      <w:r w:rsidRPr="001F1978">
        <w:rPr>
          <w:rFonts w:ascii="Consolas" w:eastAsia="Times New Roman" w:hAnsi="Consolas" w:cs="Times New Roman"/>
          <w:color w:val="000000"/>
          <w:sz w:val="21"/>
          <w:szCs w:val="21"/>
          <w:lang w:eastAsia="en-US"/>
        </w:rPr>
        <w:t>totalnumbers</w:t>
      </w:r>
      <w:proofErr w:type="spellEnd"/>
      <w:r w:rsidRPr="001F1978">
        <w:rPr>
          <w:rFonts w:ascii="Consolas" w:eastAsia="Times New Roman" w:hAnsi="Consolas" w:cs="Times New Roman"/>
          <w:color w:val="000000"/>
          <w:sz w:val="21"/>
          <w:szCs w:val="21"/>
          <w:lang w:eastAsia="en-US"/>
        </w:rPr>
        <w:t>=</w:t>
      </w:r>
      <w:r w:rsidRPr="001F1978">
        <w:rPr>
          <w:rFonts w:ascii="Consolas" w:eastAsia="Times New Roman" w:hAnsi="Consolas" w:cs="Times New Roman"/>
          <w:color w:val="098658"/>
          <w:sz w:val="21"/>
          <w:szCs w:val="21"/>
          <w:lang w:eastAsia="en-US"/>
        </w:rPr>
        <w:t>0</w:t>
      </w:r>
    </w:p>
    <w:p w14:paraId="77794B4B"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00"/>
          <w:sz w:val="21"/>
          <w:szCs w:val="21"/>
          <w:lang w:eastAsia="en-US"/>
        </w:rPr>
        <w:t>n=</w:t>
      </w:r>
      <w:proofErr w:type="gramStart"/>
      <w:r w:rsidRPr="001F1978">
        <w:rPr>
          <w:rFonts w:ascii="Consolas" w:eastAsia="Times New Roman" w:hAnsi="Consolas" w:cs="Times New Roman"/>
          <w:color w:val="0000FF"/>
          <w:sz w:val="21"/>
          <w:szCs w:val="21"/>
          <w:lang w:eastAsia="en-US"/>
        </w:rPr>
        <w:t>int</w:t>
      </w:r>
      <w:r w:rsidRPr="001F1978">
        <w:rPr>
          <w:rFonts w:ascii="Consolas" w:eastAsia="Times New Roman" w:hAnsi="Consolas" w:cs="Times New Roman"/>
          <w:color w:val="000000"/>
          <w:sz w:val="21"/>
          <w:szCs w:val="21"/>
          <w:lang w:eastAsia="en-US"/>
        </w:rPr>
        <w:t>(</w:t>
      </w:r>
      <w:proofErr w:type="gramEnd"/>
      <w:r w:rsidRPr="001F1978">
        <w:rPr>
          <w:rFonts w:ascii="Consolas" w:eastAsia="Times New Roman" w:hAnsi="Consolas" w:cs="Times New Roman"/>
          <w:color w:val="0000FF"/>
          <w:sz w:val="21"/>
          <w:szCs w:val="21"/>
          <w:lang w:eastAsia="en-US"/>
        </w:rPr>
        <w:t>input</w:t>
      </w:r>
      <w:r w:rsidRPr="001F1978">
        <w:rPr>
          <w:rFonts w:ascii="Consolas" w:eastAsia="Times New Roman" w:hAnsi="Consolas" w:cs="Times New Roman"/>
          <w:color w:val="000000"/>
          <w:sz w:val="21"/>
          <w:szCs w:val="21"/>
          <w:lang w:eastAsia="en-US"/>
        </w:rPr>
        <w:t>(</w:t>
      </w:r>
      <w:r w:rsidRPr="001F1978">
        <w:rPr>
          <w:rFonts w:ascii="Consolas" w:eastAsia="Times New Roman" w:hAnsi="Consolas" w:cs="Times New Roman"/>
          <w:color w:val="A31515"/>
          <w:sz w:val="21"/>
          <w:szCs w:val="21"/>
          <w:lang w:eastAsia="en-US"/>
        </w:rPr>
        <w:t>"Enter an </w:t>
      </w:r>
      <w:proofErr w:type="spellStart"/>
      <w:r w:rsidRPr="001F1978">
        <w:rPr>
          <w:rFonts w:ascii="Consolas" w:eastAsia="Times New Roman" w:hAnsi="Consolas" w:cs="Times New Roman"/>
          <w:color w:val="A31515"/>
          <w:sz w:val="21"/>
          <w:szCs w:val="21"/>
          <w:lang w:eastAsia="en-US"/>
        </w:rPr>
        <w:t>integer,the</w:t>
      </w:r>
      <w:proofErr w:type="spellEnd"/>
      <w:r w:rsidRPr="001F1978">
        <w:rPr>
          <w:rFonts w:ascii="Consolas" w:eastAsia="Times New Roman" w:hAnsi="Consolas" w:cs="Times New Roman"/>
          <w:color w:val="A31515"/>
          <w:sz w:val="21"/>
          <w:szCs w:val="21"/>
          <w:lang w:eastAsia="en-US"/>
        </w:rPr>
        <w:t> input ends if it is 0"</w:t>
      </w:r>
      <w:r w:rsidRPr="001F1978">
        <w:rPr>
          <w:rFonts w:ascii="Consolas" w:eastAsia="Times New Roman" w:hAnsi="Consolas" w:cs="Times New Roman"/>
          <w:color w:val="000000"/>
          <w:sz w:val="21"/>
          <w:szCs w:val="21"/>
          <w:lang w:eastAsia="en-US"/>
        </w:rPr>
        <w:t>))</w:t>
      </w:r>
    </w:p>
    <w:p w14:paraId="034A76C2"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FF"/>
          <w:sz w:val="21"/>
          <w:szCs w:val="21"/>
          <w:lang w:eastAsia="en-US"/>
        </w:rPr>
        <w:t>while</w:t>
      </w:r>
      <w:r w:rsidRPr="001F1978">
        <w:rPr>
          <w:rFonts w:ascii="Consolas" w:eastAsia="Times New Roman" w:hAnsi="Consolas" w:cs="Times New Roman"/>
          <w:color w:val="000000"/>
          <w:sz w:val="21"/>
          <w:szCs w:val="21"/>
          <w:lang w:eastAsia="en-US"/>
        </w:rPr>
        <w:t> </w:t>
      </w:r>
      <w:proofErr w:type="gramStart"/>
      <w:r w:rsidRPr="001F1978">
        <w:rPr>
          <w:rFonts w:ascii="Consolas" w:eastAsia="Times New Roman" w:hAnsi="Consolas" w:cs="Times New Roman"/>
          <w:color w:val="000000"/>
          <w:sz w:val="21"/>
          <w:szCs w:val="21"/>
          <w:lang w:eastAsia="en-US"/>
        </w:rPr>
        <w:t>n!=</w:t>
      </w:r>
      <w:proofErr w:type="gramEnd"/>
      <w:r w:rsidRPr="001F1978">
        <w:rPr>
          <w:rFonts w:ascii="Consolas" w:eastAsia="Times New Roman" w:hAnsi="Consolas" w:cs="Times New Roman"/>
          <w:color w:val="098658"/>
          <w:sz w:val="21"/>
          <w:szCs w:val="21"/>
          <w:lang w:eastAsia="en-US"/>
        </w:rPr>
        <w:t>0</w:t>
      </w:r>
      <w:r w:rsidRPr="001F1978">
        <w:rPr>
          <w:rFonts w:ascii="Consolas" w:eastAsia="Times New Roman" w:hAnsi="Consolas" w:cs="Times New Roman"/>
          <w:color w:val="000000"/>
          <w:sz w:val="21"/>
          <w:szCs w:val="21"/>
          <w:lang w:eastAsia="en-US"/>
        </w:rPr>
        <w:t>:</w:t>
      </w:r>
    </w:p>
    <w:p w14:paraId="5ABAA35A"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00"/>
          <w:sz w:val="21"/>
          <w:szCs w:val="21"/>
          <w:lang w:eastAsia="en-US"/>
        </w:rPr>
        <w:t>    sum1=sum1+n</w:t>
      </w:r>
    </w:p>
    <w:p w14:paraId="45199A59"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00"/>
          <w:sz w:val="21"/>
          <w:szCs w:val="21"/>
          <w:lang w:eastAsia="en-US"/>
        </w:rPr>
        <w:t>    </w:t>
      </w:r>
      <w:r w:rsidRPr="001F1978">
        <w:rPr>
          <w:rFonts w:ascii="Consolas" w:eastAsia="Times New Roman" w:hAnsi="Consolas" w:cs="Times New Roman"/>
          <w:color w:val="0000FF"/>
          <w:sz w:val="21"/>
          <w:szCs w:val="21"/>
          <w:lang w:eastAsia="en-US"/>
        </w:rPr>
        <w:t>if</w:t>
      </w:r>
      <w:r w:rsidRPr="001F1978">
        <w:rPr>
          <w:rFonts w:ascii="Consolas" w:eastAsia="Times New Roman" w:hAnsi="Consolas" w:cs="Times New Roman"/>
          <w:color w:val="000000"/>
          <w:sz w:val="21"/>
          <w:szCs w:val="21"/>
          <w:lang w:eastAsia="en-US"/>
        </w:rPr>
        <w:t>(n&gt;</w:t>
      </w:r>
      <w:r w:rsidRPr="001F1978">
        <w:rPr>
          <w:rFonts w:ascii="Consolas" w:eastAsia="Times New Roman" w:hAnsi="Consolas" w:cs="Times New Roman"/>
          <w:color w:val="098658"/>
          <w:sz w:val="21"/>
          <w:szCs w:val="21"/>
          <w:lang w:eastAsia="en-US"/>
        </w:rPr>
        <w:t>0</w:t>
      </w:r>
      <w:r w:rsidRPr="001F1978">
        <w:rPr>
          <w:rFonts w:ascii="Consolas" w:eastAsia="Times New Roman" w:hAnsi="Consolas" w:cs="Times New Roman"/>
          <w:color w:val="000000"/>
          <w:sz w:val="21"/>
          <w:szCs w:val="21"/>
          <w:lang w:eastAsia="en-US"/>
        </w:rPr>
        <w:t>):</w:t>
      </w:r>
    </w:p>
    <w:p w14:paraId="02433355"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00"/>
          <w:sz w:val="21"/>
          <w:szCs w:val="21"/>
          <w:lang w:eastAsia="en-US"/>
        </w:rPr>
        <w:t>        positive=positive+</w:t>
      </w:r>
      <w:r w:rsidRPr="001F1978">
        <w:rPr>
          <w:rFonts w:ascii="Consolas" w:eastAsia="Times New Roman" w:hAnsi="Consolas" w:cs="Times New Roman"/>
          <w:color w:val="098658"/>
          <w:sz w:val="21"/>
          <w:szCs w:val="21"/>
          <w:lang w:eastAsia="en-US"/>
        </w:rPr>
        <w:t>1</w:t>
      </w:r>
    </w:p>
    <w:p w14:paraId="6715060A"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00"/>
          <w:sz w:val="21"/>
          <w:szCs w:val="21"/>
          <w:lang w:eastAsia="en-US"/>
        </w:rPr>
        <w:t>    </w:t>
      </w:r>
      <w:r w:rsidRPr="001F1978">
        <w:rPr>
          <w:rFonts w:ascii="Consolas" w:eastAsia="Times New Roman" w:hAnsi="Consolas" w:cs="Times New Roman"/>
          <w:color w:val="0000FF"/>
          <w:sz w:val="21"/>
          <w:szCs w:val="21"/>
          <w:lang w:eastAsia="en-US"/>
        </w:rPr>
        <w:t>else</w:t>
      </w:r>
      <w:r w:rsidRPr="001F1978">
        <w:rPr>
          <w:rFonts w:ascii="Consolas" w:eastAsia="Times New Roman" w:hAnsi="Consolas" w:cs="Times New Roman"/>
          <w:color w:val="000000"/>
          <w:sz w:val="21"/>
          <w:szCs w:val="21"/>
          <w:lang w:eastAsia="en-US"/>
        </w:rPr>
        <w:t>:</w:t>
      </w:r>
    </w:p>
    <w:p w14:paraId="2C959663"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00"/>
          <w:sz w:val="21"/>
          <w:szCs w:val="21"/>
          <w:lang w:eastAsia="en-US"/>
        </w:rPr>
        <w:t>        negative=negative+</w:t>
      </w:r>
      <w:r w:rsidRPr="001F1978">
        <w:rPr>
          <w:rFonts w:ascii="Consolas" w:eastAsia="Times New Roman" w:hAnsi="Consolas" w:cs="Times New Roman"/>
          <w:color w:val="098658"/>
          <w:sz w:val="21"/>
          <w:szCs w:val="21"/>
          <w:lang w:eastAsia="en-US"/>
        </w:rPr>
        <w:t>1</w:t>
      </w:r>
    </w:p>
    <w:p w14:paraId="01B71BE6"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00"/>
          <w:sz w:val="21"/>
          <w:szCs w:val="21"/>
          <w:lang w:eastAsia="en-US"/>
        </w:rPr>
        <w:t>    n=</w:t>
      </w:r>
      <w:proofErr w:type="gramStart"/>
      <w:r w:rsidRPr="001F1978">
        <w:rPr>
          <w:rFonts w:ascii="Consolas" w:eastAsia="Times New Roman" w:hAnsi="Consolas" w:cs="Times New Roman"/>
          <w:color w:val="0000FF"/>
          <w:sz w:val="21"/>
          <w:szCs w:val="21"/>
          <w:lang w:eastAsia="en-US"/>
        </w:rPr>
        <w:t>int</w:t>
      </w:r>
      <w:r w:rsidRPr="001F1978">
        <w:rPr>
          <w:rFonts w:ascii="Consolas" w:eastAsia="Times New Roman" w:hAnsi="Consolas" w:cs="Times New Roman"/>
          <w:color w:val="000000"/>
          <w:sz w:val="21"/>
          <w:szCs w:val="21"/>
          <w:lang w:eastAsia="en-US"/>
        </w:rPr>
        <w:t>(</w:t>
      </w:r>
      <w:proofErr w:type="gramEnd"/>
      <w:r w:rsidRPr="001F1978">
        <w:rPr>
          <w:rFonts w:ascii="Consolas" w:eastAsia="Times New Roman" w:hAnsi="Consolas" w:cs="Times New Roman"/>
          <w:color w:val="0000FF"/>
          <w:sz w:val="21"/>
          <w:szCs w:val="21"/>
          <w:lang w:eastAsia="en-US"/>
        </w:rPr>
        <w:t>input</w:t>
      </w:r>
      <w:r w:rsidRPr="001F1978">
        <w:rPr>
          <w:rFonts w:ascii="Consolas" w:eastAsia="Times New Roman" w:hAnsi="Consolas" w:cs="Times New Roman"/>
          <w:color w:val="000000"/>
          <w:sz w:val="21"/>
          <w:szCs w:val="21"/>
          <w:lang w:eastAsia="en-US"/>
        </w:rPr>
        <w:t>(</w:t>
      </w:r>
      <w:r w:rsidRPr="001F1978">
        <w:rPr>
          <w:rFonts w:ascii="Consolas" w:eastAsia="Times New Roman" w:hAnsi="Consolas" w:cs="Times New Roman"/>
          <w:color w:val="A31515"/>
          <w:sz w:val="21"/>
          <w:szCs w:val="21"/>
          <w:lang w:eastAsia="en-US"/>
        </w:rPr>
        <w:t>"Enter an </w:t>
      </w:r>
      <w:proofErr w:type="spellStart"/>
      <w:r w:rsidRPr="001F1978">
        <w:rPr>
          <w:rFonts w:ascii="Consolas" w:eastAsia="Times New Roman" w:hAnsi="Consolas" w:cs="Times New Roman"/>
          <w:color w:val="A31515"/>
          <w:sz w:val="21"/>
          <w:szCs w:val="21"/>
          <w:lang w:eastAsia="en-US"/>
        </w:rPr>
        <w:t>integer,the</w:t>
      </w:r>
      <w:proofErr w:type="spellEnd"/>
      <w:r w:rsidRPr="001F1978">
        <w:rPr>
          <w:rFonts w:ascii="Consolas" w:eastAsia="Times New Roman" w:hAnsi="Consolas" w:cs="Times New Roman"/>
          <w:color w:val="A31515"/>
          <w:sz w:val="21"/>
          <w:szCs w:val="21"/>
          <w:lang w:eastAsia="en-US"/>
        </w:rPr>
        <w:t> input ends if it is 0"</w:t>
      </w:r>
      <w:r w:rsidRPr="001F1978">
        <w:rPr>
          <w:rFonts w:ascii="Consolas" w:eastAsia="Times New Roman" w:hAnsi="Consolas" w:cs="Times New Roman"/>
          <w:color w:val="000000"/>
          <w:sz w:val="21"/>
          <w:szCs w:val="21"/>
          <w:lang w:eastAsia="en-US"/>
        </w:rPr>
        <w:t>))</w:t>
      </w:r>
    </w:p>
    <w:p w14:paraId="68B6086A"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p>
    <w:p w14:paraId="2A6DBDC0"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proofErr w:type="spellStart"/>
      <w:r w:rsidRPr="001F1978">
        <w:rPr>
          <w:rFonts w:ascii="Consolas" w:eastAsia="Times New Roman" w:hAnsi="Consolas" w:cs="Times New Roman"/>
          <w:color w:val="000000"/>
          <w:sz w:val="21"/>
          <w:szCs w:val="21"/>
          <w:lang w:eastAsia="en-US"/>
        </w:rPr>
        <w:t>totalnumbers</w:t>
      </w:r>
      <w:proofErr w:type="spellEnd"/>
      <w:r w:rsidRPr="001F1978">
        <w:rPr>
          <w:rFonts w:ascii="Consolas" w:eastAsia="Times New Roman" w:hAnsi="Consolas" w:cs="Times New Roman"/>
          <w:color w:val="000000"/>
          <w:sz w:val="21"/>
          <w:szCs w:val="21"/>
          <w:lang w:eastAsia="en-US"/>
        </w:rPr>
        <w:t>=</w:t>
      </w:r>
      <w:proofErr w:type="spellStart"/>
      <w:r w:rsidRPr="001F1978">
        <w:rPr>
          <w:rFonts w:ascii="Consolas" w:eastAsia="Times New Roman" w:hAnsi="Consolas" w:cs="Times New Roman"/>
          <w:color w:val="000000"/>
          <w:sz w:val="21"/>
          <w:szCs w:val="21"/>
          <w:lang w:eastAsia="en-US"/>
        </w:rPr>
        <w:t>positive+negative</w:t>
      </w:r>
      <w:proofErr w:type="spellEnd"/>
    </w:p>
    <w:p w14:paraId="4F15472A"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00"/>
          <w:sz w:val="21"/>
          <w:szCs w:val="21"/>
          <w:lang w:eastAsia="en-US"/>
        </w:rPr>
        <w:t>average=sum1/</w:t>
      </w:r>
      <w:proofErr w:type="spellStart"/>
      <w:r w:rsidRPr="001F1978">
        <w:rPr>
          <w:rFonts w:ascii="Consolas" w:eastAsia="Times New Roman" w:hAnsi="Consolas" w:cs="Times New Roman"/>
          <w:color w:val="000000"/>
          <w:sz w:val="21"/>
          <w:szCs w:val="21"/>
          <w:lang w:eastAsia="en-US"/>
        </w:rPr>
        <w:t>totalnumbers</w:t>
      </w:r>
      <w:proofErr w:type="spellEnd"/>
    </w:p>
    <w:p w14:paraId="7E57FCFB"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FF"/>
          <w:sz w:val="21"/>
          <w:szCs w:val="21"/>
          <w:lang w:eastAsia="en-US"/>
        </w:rPr>
        <w:t>if</w:t>
      </w:r>
      <w:r w:rsidRPr="001F1978">
        <w:rPr>
          <w:rFonts w:ascii="Consolas" w:eastAsia="Times New Roman" w:hAnsi="Consolas" w:cs="Times New Roman"/>
          <w:color w:val="000000"/>
          <w:sz w:val="21"/>
          <w:szCs w:val="21"/>
          <w:lang w:eastAsia="en-US"/>
        </w:rPr>
        <w:t> </w:t>
      </w:r>
      <w:proofErr w:type="spellStart"/>
      <w:r w:rsidRPr="001F1978">
        <w:rPr>
          <w:rFonts w:ascii="Consolas" w:eastAsia="Times New Roman" w:hAnsi="Consolas" w:cs="Times New Roman"/>
          <w:color w:val="000000"/>
          <w:sz w:val="21"/>
          <w:szCs w:val="21"/>
          <w:lang w:eastAsia="en-US"/>
        </w:rPr>
        <w:t>totalnumbers</w:t>
      </w:r>
      <w:proofErr w:type="spellEnd"/>
      <w:r w:rsidRPr="001F1978">
        <w:rPr>
          <w:rFonts w:ascii="Consolas" w:eastAsia="Times New Roman" w:hAnsi="Consolas" w:cs="Times New Roman"/>
          <w:color w:val="000000"/>
          <w:sz w:val="21"/>
          <w:szCs w:val="21"/>
          <w:lang w:eastAsia="en-US"/>
        </w:rPr>
        <w:t>==</w:t>
      </w:r>
      <w:r w:rsidRPr="001F1978">
        <w:rPr>
          <w:rFonts w:ascii="Consolas" w:eastAsia="Times New Roman" w:hAnsi="Consolas" w:cs="Times New Roman"/>
          <w:color w:val="098658"/>
          <w:sz w:val="21"/>
          <w:szCs w:val="21"/>
          <w:lang w:eastAsia="en-US"/>
        </w:rPr>
        <w:t>0</w:t>
      </w:r>
      <w:r w:rsidRPr="001F1978">
        <w:rPr>
          <w:rFonts w:ascii="Consolas" w:eastAsia="Times New Roman" w:hAnsi="Consolas" w:cs="Times New Roman"/>
          <w:color w:val="000000"/>
          <w:sz w:val="21"/>
          <w:szCs w:val="21"/>
          <w:lang w:eastAsia="en-US"/>
        </w:rPr>
        <w:t>:</w:t>
      </w:r>
    </w:p>
    <w:p w14:paraId="10912A83"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00"/>
          <w:sz w:val="21"/>
          <w:szCs w:val="21"/>
          <w:lang w:eastAsia="en-US"/>
        </w:rPr>
        <w:t>    </w:t>
      </w:r>
      <w:proofErr w:type="gramStart"/>
      <w:r w:rsidRPr="001F1978">
        <w:rPr>
          <w:rFonts w:ascii="Consolas" w:eastAsia="Times New Roman" w:hAnsi="Consolas" w:cs="Times New Roman"/>
          <w:color w:val="0000FF"/>
          <w:sz w:val="21"/>
          <w:szCs w:val="21"/>
          <w:lang w:eastAsia="en-US"/>
        </w:rPr>
        <w:t>print</w:t>
      </w:r>
      <w:r w:rsidRPr="001F1978">
        <w:rPr>
          <w:rFonts w:ascii="Consolas" w:eastAsia="Times New Roman" w:hAnsi="Consolas" w:cs="Times New Roman"/>
          <w:color w:val="000000"/>
          <w:sz w:val="21"/>
          <w:szCs w:val="21"/>
          <w:lang w:eastAsia="en-US"/>
        </w:rPr>
        <w:t>(</w:t>
      </w:r>
      <w:proofErr w:type="gramEnd"/>
      <w:r w:rsidRPr="001F1978">
        <w:rPr>
          <w:rFonts w:ascii="Consolas" w:eastAsia="Times New Roman" w:hAnsi="Consolas" w:cs="Times New Roman"/>
          <w:color w:val="A31515"/>
          <w:sz w:val="21"/>
          <w:szCs w:val="21"/>
          <w:lang w:eastAsia="en-US"/>
        </w:rPr>
        <w:t>"No numbers are entered except 0"</w:t>
      </w:r>
      <w:r w:rsidRPr="001F1978">
        <w:rPr>
          <w:rFonts w:ascii="Consolas" w:eastAsia="Times New Roman" w:hAnsi="Consolas" w:cs="Times New Roman"/>
          <w:color w:val="000000"/>
          <w:sz w:val="21"/>
          <w:szCs w:val="21"/>
          <w:lang w:eastAsia="en-US"/>
        </w:rPr>
        <w:t>)</w:t>
      </w:r>
    </w:p>
    <w:p w14:paraId="2C18AAD9"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FF"/>
          <w:sz w:val="21"/>
          <w:szCs w:val="21"/>
          <w:lang w:eastAsia="en-US"/>
        </w:rPr>
        <w:t>else</w:t>
      </w:r>
      <w:r w:rsidRPr="001F1978">
        <w:rPr>
          <w:rFonts w:ascii="Consolas" w:eastAsia="Times New Roman" w:hAnsi="Consolas" w:cs="Times New Roman"/>
          <w:color w:val="000000"/>
          <w:sz w:val="21"/>
          <w:szCs w:val="21"/>
          <w:lang w:eastAsia="en-US"/>
        </w:rPr>
        <w:t>:</w:t>
      </w:r>
    </w:p>
    <w:p w14:paraId="495F16B5"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00"/>
          <w:sz w:val="21"/>
          <w:szCs w:val="21"/>
          <w:lang w:eastAsia="en-US"/>
        </w:rPr>
        <w:t>    </w:t>
      </w:r>
      <w:proofErr w:type="gramStart"/>
      <w:r w:rsidRPr="001F1978">
        <w:rPr>
          <w:rFonts w:ascii="Consolas" w:eastAsia="Times New Roman" w:hAnsi="Consolas" w:cs="Times New Roman"/>
          <w:color w:val="0000FF"/>
          <w:sz w:val="21"/>
          <w:szCs w:val="21"/>
          <w:lang w:eastAsia="en-US"/>
        </w:rPr>
        <w:t>print</w:t>
      </w:r>
      <w:r w:rsidRPr="001F1978">
        <w:rPr>
          <w:rFonts w:ascii="Consolas" w:eastAsia="Times New Roman" w:hAnsi="Consolas" w:cs="Times New Roman"/>
          <w:color w:val="000000"/>
          <w:sz w:val="21"/>
          <w:szCs w:val="21"/>
          <w:lang w:eastAsia="en-US"/>
        </w:rPr>
        <w:t>(</w:t>
      </w:r>
      <w:proofErr w:type="gramEnd"/>
      <w:r w:rsidRPr="001F1978">
        <w:rPr>
          <w:rFonts w:ascii="Consolas" w:eastAsia="Times New Roman" w:hAnsi="Consolas" w:cs="Times New Roman"/>
          <w:color w:val="A31515"/>
          <w:sz w:val="21"/>
          <w:szCs w:val="21"/>
          <w:lang w:eastAsia="en-US"/>
        </w:rPr>
        <w:t>"The number of positives </w:t>
      </w:r>
      <w:proofErr w:type="spellStart"/>
      <w:r w:rsidRPr="001F1978">
        <w:rPr>
          <w:rFonts w:ascii="Consolas" w:eastAsia="Times New Roman" w:hAnsi="Consolas" w:cs="Times New Roman"/>
          <w:color w:val="A31515"/>
          <w:sz w:val="21"/>
          <w:szCs w:val="21"/>
          <w:lang w:eastAsia="en-US"/>
        </w:rPr>
        <w:t>is"</w:t>
      </w:r>
      <w:r w:rsidRPr="001F1978">
        <w:rPr>
          <w:rFonts w:ascii="Consolas" w:eastAsia="Times New Roman" w:hAnsi="Consolas" w:cs="Times New Roman"/>
          <w:color w:val="000000"/>
          <w:sz w:val="21"/>
          <w:szCs w:val="21"/>
          <w:lang w:eastAsia="en-US"/>
        </w:rPr>
        <w:t>,positive</w:t>
      </w:r>
      <w:proofErr w:type="spellEnd"/>
      <w:r w:rsidRPr="001F1978">
        <w:rPr>
          <w:rFonts w:ascii="Consolas" w:eastAsia="Times New Roman" w:hAnsi="Consolas" w:cs="Times New Roman"/>
          <w:color w:val="000000"/>
          <w:sz w:val="21"/>
          <w:szCs w:val="21"/>
          <w:lang w:eastAsia="en-US"/>
        </w:rPr>
        <w:t>)</w:t>
      </w:r>
    </w:p>
    <w:p w14:paraId="5FF6E95B"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00"/>
          <w:sz w:val="21"/>
          <w:szCs w:val="21"/>
          <w:lang w:eastAsia="en-US"/>
        </w:rPr>
        <w:t>    </w:t>
      </w:r>
      <w:proofErr w:type="gramStart"/>
      <w:r w:rsidRPr="001F1978">
        <w:rPr>
          <w:rFonts w:ascii="Consolas" w:eastAsia="Times New Roman" w:hAnsi="Consolas" w:cs="Times New Roman"/>
          <w:color w:val="0000FF"/>
          <w:sz w:val="21"/>
          <w:szCs w:val="21"/>
          <w:lang w:eastAsia="en-US"/>
        </w:rPr>
        <w:t>print</w:t>
      </w:r>
      <w:r w:rsidRPr="001F1978">
        <w:rPr>
          <w:rFonts w:ascii="Consolas" w:eastAsia="Times New Roman" w:hAnsi="Consolas" w:cs="Times New Roman"/>
          <w:color w:val="000000"/>
          <w:sz w:val="21"/>
          <w:szCs w:val="21"/>
          <w:lang w:eastAsia="en-US"/>
        </w:rPr>
        <w:t>(</w:t>
      </w:r>
      <w:proofErr w:type="gramEnd"/>
      <w:r w:rsidRPr="001F1978">
        <w:rPr>
          <w:rFonts w:ascii="Consolas" w:eastAsia="Times New Roman" w:hAnsi="Consolas" w:cs="Times New Roman"/>
          <w:color w:val="A31515"/>
          <w:sz w:val="21"/>
          <w:szCs w:val="21"/>
          <w:lang w:eastAsia="en-US"/>
        </w:rPr>
        <w:t>"The number of </w:t>
      </w:r>
      <w:proofErr w:type="spellStart"/>
      <w:r w:rsidRPr="001F1978">
        <w:rPr>
          <w:rFonts w:ascii="Consolas" w:eastAsia="Times New Roman" w:hAnsi="Consolas" w:cs="Times New Roman"/>
          <w:color w:val="A31515"/>
          <w:sz w:val="21"/>
          <w:szCs w:val="21"/>
          <w:lang w:eastAsia="en-US"/>
        </w:rPr>
        <w:t>neagtives</w:t>
      </w:r>
      <w:proofErr w:type="spellEnd"/>
      <w:r w:rsidRPr="001F1978">
        <w:rPr>
          <w:rFonts w:ascii="Consolas" w:eastAsia="Times New Roman" w:hAnsi="Consolas" w:cs="Times New Roman"/>
          <w:color w:val="A31515"/>
          <w:sz w:val="21"/>
          <w:szCs w:val="21"/>
          <w:lang w:eastAsia="en-US"/>
        </w:rPr>
        <w:t> </w:t>
      </w:r>
      <w:proofErr w:type="spellStart"/>
      <w:r w:rsidRPr="001F1978">
        <w:rPr>
          <w:rFonts w:ascii="Consolas" w:eastAsia="Times New Roman" w:hAnsi="Consolas" w:cs="Times New Roman"/>
          <w:color w:val="A31515"/>
          <w:sz w:val="21"/>
          <w:szCs w:val="21"/>
          <w:lang w:eastAsia="en-US"/>
        </w:rPr>
        <w:t>is"</w:t>
      </w:r>
      <w:r w:rsidRPr="001F1978">
        <w:rPr>
          <w:rFonts w:ascii="Consolas" w:eastAsia="Times New Roman" w:hAnsi="Consolas" w:cs="Times New Roman"/>
          <w:color w:val="000000"/>
          <w:sz w:val="21"/>
          <w:szCs w:val="21"/>
          <w:lang w:eastAsia="en-US"/>
        </w:rPr>
        <w:t>,negative</w:t>
      </w:r>
      <w:proofErr w:type="spellEnd"/>
      <w:r w:rsidRPr="001F1978">
        <w:rPr>
          <w:rFonts w:ascii="Consolas" w:eastAsia="Times New Roman" w:hAnsi="Consolas" w:cs="Times New Roman"/>
          <w:color w:val="000000"/>
          <w:sz w:val="21"/>
          <w:szCs w:val="21"/>
          <w:lang w:eastAsia="en-US"/>
        </w:rPr>
        <w:t>)</w:t>
      </w:r>
    </w:p>
    <w:p w14:paraId="1E632C77"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00"/>
          <w:sz w:val="21"/>
          <w:szCs w:val="21"/>
          <w:lang w:eastAsia="en-US"/>
        </w:rPr>
        <w:t>    </w:t>
      </w:r>
      <w:proofErr w:type="gramStart"/>
      <w:r w:rsidRPr="001F1978">
        <w:rPr>
          <w:rFonts w:ascii="Consolas" w:eastAsia="Times New Roman" w:hAnsi="Consolas" w:cs="Times New Roman"/>
          <w:color w:val="0000FF"/>
          <w:sz w:val="21"/>
          <w:szCs w:val="21"/>
          <w:lang w:eastAsia="en-US"/>
        </w:rPr>
        <w:t>print</w:t>
      </w:r>
      <w:r w:rsidRPr="001F1978">
        <w:rPr>
          <w:rFonts w:ascii="Consolas" w:eastAsia="Times New Roman" w:hAnsi="Consolas" w:cs="Times New Roman"/>
          <w:color w:val="000000"/>
          <w:sz w:val="21"/>
          <w:szCs w:val="21"/>
          <w:lang w:eastAsia="en-US"/>
        </w:rPr>
        <w:t>(</w:t>
      </w:r>
      <w:proofErr w:type="gramEnd"/>
      <w:r w:rsidRPr="001F1978">
        <w:rPr>
          <w:rFonts w:ascii="Consolas" w:eastAsia="Times New Roman" w:hAnsi="Consolas" w:cs="Times New Roman"/>
          <w:color w:val="A31515"/>
          <w:sz w:val="21"/>
          <w:szCs w:val="21"/>
          <w:lang w:eastAsia="en-US"/>
        </w:rPr>
        <w:t>"The total is"</w:t>
      </w:r>
      <w:r w:rsidRPr="001F1978">
        <w:rPr>
          <w:rFonts w:ascii="Consolas" w:eastAsia="Times New Roman" w:hAnsi="Consolas" w:cs="Times New Roman"/>
          <w:color w:val="000000"/>
          <w:sz w:val="21"/>
          <w:szCs w:val="21"/>
          <w:lang w:eastAsia="en-US"/>
        </w:rPr>
        <w:t>,sum1)</w:t>
      </w:r>
    </w:p>
    <w:p w14:paraId="5DAD93FD"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00"/>
          <w:sz w:val="21"/>
          <w:szCs w:val="21"/>
          <w:lang w:eastAsia="en-US"/>
        </w:rPr>
        <w:t>    </w:t>
      </w:r>
      <w:proofErr w:type="gramStart"/>
      <w:r w:rsidRPr="001F1978">
        <w:rPr>
          <w:rFonts w:ascii="Consolas" w:eastAsia="Times New Roman" w:hAnsi="Consolas" w:cs="Times New Roman"/>
          <w:color w:val="0000FF"/>
          <w:sz w:val="21"/>
          <w:szCs w:val="21"/>
          <w:lang w:eastAsia="en-US"/>
        </w:rPr>
        <w:t>print</w:t>
      </w:r>
      <w:r w:rsidRPr="001F1978">
        <w:rPr>
          <w:rFonts w:ascii="Consolas" w:eastAsia="Times New Roman" w:hAnsi="Consolas" w:cs="Times New Roman"/>
          <w:color w:val="000000"/>
          <w:sz w:val="21"/>
          <w:szCs w:val="21"/>
          <w:lang w:eastAsia="en-US"/>
        </w:rPr>
        <w:t>(</w:t>
      </w:r>
      <w:proofErr w:type="gramEnd"/>
      <w:r w:rsidRPr="001F1978">
        <w:rPr>
          <w:rFonts w:ascii="Consolas" w:eastAsia="Times New Roman" w:hAnsi="Consolas" w:cs="Times New Roman"/>
          <w:color w:val="A31515"/>
          <w:sz w:val="21"/>
          <w:szCs w:val="21"/>
          <w:lang w:eastAsia="en-US"/>
        </w:rPr>
        <w:t>"The average </w:t>
      </w:r>
      <w:proofErr w:type="spellStart"/>
      <w:r w:rsidRPr="001F1978">
        <w:rPr>
          <w:rFonts w:ascii="Consolas" w:eastAsia="Times New Roman" w:hAnsi="Consolas" w:cs="Times New Roman"/>
          <w:color w:val="A31515"/>
          <w:sz w:val="21"/>
          <w:szCs w:val="21"/>
          <w:lang w:eastAsia="en-US"/>
        </w:rPr>
        <w:t>is"</w:t>
      </w:r>
      <w:r w:rsidRPr="001F1978">
        <w:rPr>
          <w:rFonts w:ascii="Consolas" w:eastAsia="Times New Roman" w:hAnsi="Consolas" w:cs="Times New Roman"/>
          <w:color w:val="000000"/>
          <w:sz w:val="21"/>
          <w:szCs w:val="21"/>
          <w:lang w:eastAsia="en-US"/>
        </w:rPr>
        <w:t>,average</w:t>
      </w:r>
      <w:proofErr w:type="spellEnd"/>
      <w:r w:rsidRPr="001F1978">
        <w:rPr>
          <w:rFonts w:ascii="Consolas" w:eastAsia="Times New Roman" w:hAnsi="Consolas" w:cs="Times New Roman"/>
          <w:color w:val="000000"/>
          <w:sz w:val="21"/>
          <w:szCs w:val="21"/>
          <w:lang w:eastAsia="en-US"/>
        </w:rPr>
        <w:t>)</w:t>
      </w:r>
    </w:p>
    <w:p w14:paraId="67134B0B" w14:textId="77777777" w:rsidR="001F1978" w:rsidRPr="001F1978" w:rsidRDefault="001F1978" w:rsidP="001F1978">
      <w:pPr>
        <w:shd w:val="clear" w:color="auto" w:fill="FFFFFE"/>
        <w:spacing w:line="285" w:lineRule="atLeast"/>
        <w:rPr>
          <w:rFonts w:ascii="Consolas" w:eastAsia="Times New Roman" w:hAnsi="Consolas" w:cs="Times New Roman"/>
          <w:color w:val="000000"/>
          <w:sz w:val="21"/>
          <w:szCs w:val="21"/>
          <w:lang w:eastAsia="en-US"/>
        </w:rPr>
      </w:pPr>
    </w:p>
    <w:p w14:paraId="522FE593" w14:textId="16F1D9FB" w:rsidR="001F1978" w:rsidRDefault="001F1978" w:rsidP="00445DC8">
      <w:pPr>
        <w:shd w:val="clear" w:color="auto" w:fill="FFFFFE"/>
        <w:spacing w:line="285" w:lineRule="atLeast"/>
        <w:rPr>
          <w:rFonts w:ascii="Consolas" w:eastAsia="Times New Roman" w:hAnsi="Consolas" w:cs="Times New Roman"/>
          <w:color w:val="000000"/>
          <w:sz w:val="21"/>
          <w:szCs w:val="21"/>
          <w:lang w:eastAsia="en-US"/>
        </w:rPr>
      </w:pPr>
      <w:r w:rsidRPr="001F1978">
        <w:rPr>
          <w:rFonts w:ascii="Consolas" w:eastAsia="Times New Roman" w:hAnsi="Consolas" w:cs="Times New Roman"/>
          <w:color w:val="000000"/>
          <w:sz w:val="21"/>
          <w:szCs w:val="21"/>
          <w:lang w:eastAsia="en-US"/>
        </w:rPr>
        <w:t>        </w:t>
      </w:r>
    </w:p>
    <w:p w14:paraId="57443791" w14:textId="35406AAA" w:rsidR="00445DC8" w:rsidRPr="00445DC8" w:rsidRDefault="00445DC8" w:rsidP="00445DC8">
      <w:pPr>
        <w:shd w:val="clear" w:color="auto" w:fill="FFFFFE"/>
        <w:spacing w:line="285" w:lineRule="atLeast"/>
        <w:rPr>
          <w:rFonts w:ascii="Consolas" w:eastAsia="Times New Roman" w:hAnsi="Consolas" w:cs="Times New Roman"/>
          <w:color w:val="000000"/>
          <w:sz w:val="21"/>
          <w:szCs w:val="21"/>
          <w:lang w:eastAsia="en-US"/>
        </w:rPr>
      </w:pPr>
    </w:p>
    <w:p w14:paraId="4AAFE400" w14:textId="1BE2BFCE" w:rsidR="004E2584" w:rsidRDefault="00445DC8">
      <w:pPr>
        <w:rPr>
          <w:rFonts w:ascii="Times New Roman" w:eastAsia="Times New Roman" w:hAnsi="Times New Roman" w:cs="Times New Roman"/>
          <w:b/>
          <w:bCs/>
        </w:rPr>
      </w:pPr>
      <w:proofErr w:type="gramStart"/>
      <w:r w:rsidRPr="00445DC8">
        <w:rPr>
          <w:rFonts w:ascii="Times New Roman" w:eastAsia="Times New Roman" w:hAnsi="Times New Roman" w:cs="Times New Roman"/>
          <w:b/>
          <w:bCs/>
        </w:rPr>
        <w:t>Output</w:t>
      </w:r>
      <w:r>
        <w:rPr>
          <w:rFonts w:ascii="Times New Roman" w:eastAsia="Times New Roman" w:hAnsi="Times New Roman" w:cs="Times New Roman"/>
          <w:b/>
          <w:bCs/>
        </w:rPr>
        <w:t>(</w:t>
      </w:r>
      <w:proofErr w:type="gramEnd"/>
      <w:r>
        <w:rPr>
          <w:rFonts w:ascii="Times New Roman" w:eastAsia="Times New Roman" w:hAnsi="Times New Roman" w:cs="Times New Roman"/>
          <w:b/>
          <w:bCs/>
        </w:rPr>
        <w:t>Screenshot):</w:t>
      </w:r>
    </w:p>
    <w:p w14:paraId="64E50365" w14:textId="40C0376C" w:rsidR="00445DC8" w:rsidRDefault="00445DC8">
      <w:pPr>
        <w:rPr>
          <w:rFonts w:ascii="Times New Roman" w:eastAsia="Times New Roman" w:hAnsi="Times New Roman" w:cs="Times New Roman"/>
          <w:b/>
          <w:bCs/>
        </w:rPr>
      </w:pPr>
    </w:p>
    <w:p w14:paraId="291AFC22" w14:textId="67CEAF4D" w:rsidR="00445DC8" w:rsidRPr="00445DC8" w:rsidRDefault="00445DC8">
      <w:pPr>
        <w:rPr>
          <w:rFonts w:ascii="Courier New" w:hAnsi="Courier New" w:cs="Courier New"/>
          <w:b/>
          <w:bCs/>
          <w:sz w:val="20"/>
          <w:szCs w:val="20"/>
        </w:rPr>
      </w:pPr>
      <w:r w:rsidRPr="00445DC8">
        <w:rPr>
          <w:rFonts w:ascii="Courier New" w:hAnsi="Courier New" w:cs="Courier New"/>
          <w:b/>
          <w:bCs/>
          <w:sz w:val="20"/>
          <w:szCs w:val="20"/>
        </w:rPr>
        <w:lastRenderedPageBreak/>
        <w:drawing>
          <wp:inline distT="0" distB="0" distL="0" distR="0" wp14:anchorId="7F27F8C2" wp14:editId="72985E1A">
            <wp:extent cx="5943600" cy="603504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6035040"/>
                    </a:xfrm>
                    <a:prstGeom prst="rect">
                      <a:avLst/>
                    </a:prstGeom>
                  </pic:spPr>
                </pic:pic>
              </a:graphicData>
            </a:graphic>
          </wp:inline>
        </w:drawing>
      </w:r>
    </w:p>
    <w:sectPr w:rsidR="00445DC8" w:rsidRPr="00445DC8" w:rsidSect="00041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9D3A7E"/>
    <w:multiLevelType w:val="multilevel"/>
    <w:tmpl w:val="787E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75B3C"/>
    <w:multiLevelType w:val="multilevel"/>
    <w:tmpl w:val="9D76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B4B04"/>
    <w:multiLevelType w:val="hybridMultilevel"/>
    <w:tmpl w:val="1C32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2783603">
    <w:abstractNumId w:val="0"/>
  </w:num>
  <w:num w:numId="2" w16cid:durableId="1678384216">
    <w:abstractNumId w:val="1"/>
  </w:num>
  <w:num w:numId="3" w16cid:durableId="1304626066">
    <w:abstractNumId w:val="2"/>
  </w:num>
  <w:num w:numId="4" w16cid:durableId="1462380227">
    <w:abstractNumId w:val="4"/>
  </w:num>
  <w:num w:numId="5" w16cid:durableId="1017006025">
    <w:abstractNumId w:val="3"/>
  </w:num>
  <w:num w:numId="6" w16cid:durableId="2065790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AB"/>
    <w:rsid w:val="0004168F"/>
    <w:rsid w:val="000525B8"/>
    <w:rsid w:val="000F6248"/>
    <w:rsid w:val="00122EA0"/>
    <w:rsid w:val="00131A54"/>
    <w:rsid w:val="00173909"/>
    <w:rsid w:val="001D2877"/>
    <w:rsid w:val="001F1978"/>
    <w:rsid w:val="00445DC8"/>
    <w:rsid w:val="004E2584"/>
    <w:rsid w:val="005508F9"/>
    <w:rsid w:val="00593C07"/>
    <w:rsid w:val="00612CA9"/>
    <w:rsid w:val="006A0EAB"/>
    <w:rsid w:val="00800B31"/>
    <w:rsid w:val="00804412"/>
    <w:rsid w:val="008A4F46"/>
    <w:rsid w:val="009363AF"/>
    <w:rsid w:val="009953BE"/>
    <w:rsid w:val="00AE7655"/>
    <w:rsid w:val="00B05865"/>
    <w:rsid w:val="00DE1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805B"/>
  <w15:chartTrackingRefBased/>
  <w15:docId w15:val="{E2432DED-8BB1-4D4A-846A-E4525395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58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93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7961">
      <w:bodyDiv w:val="1"/>
      <w:marLeft w:val="0"/>
      <w:marRight w:val="0"/>
      <w:marTop w:val="0"/>
      <w:marBottom w:val="0"/>
      <w:divBdr>
        <w:top w:val="none" w:sz="0" w:space="0" w:color="auto"/>
        <w:left w:val="none" w:sz="0" w:space="0" w:color="auto"/>
        <w:bottom w:val="none" w:sz="0" w:space="0" w:color="auto"/>
        <w:right w:val="none" w:sz="0" w:space="0" w:color="auto"/>
      </w:divBdr>
    </w:div>
    <w:div w:id="493768267">
      <w:bodyDiv w:val="1"/>
      <w:marLeft w:val="0"/>
      <w:marRight w:val="0"/>
      <w:marTop w:val="0"/>
      <w:marBottom w:val="0"/>
      <w:divBdr>
        <w:top w:val="none" w:sz="0" w:space="0" w:color="auto"/>
        <w:left w:val="none" w:sz="0" w:space="0" w:color="auto"/>
        <w:bottom w:val="none" w:sz="0" w:space="0" w:color="auto"/>
        <w:right w:val="none" w:sz="0" w:space="0" w:color="auto"/>
      </w:divBdr>
      <w:divsChild>
        <w:div w:id="600450255">
          <w:marLeft w:val="0"/>
          <w:marRight w:val="0"/>
          <w:marTop w:val="0"/>
          <w:marBottom w:val="0"/>
          <w:divBdr>
            <w:top w:val="none" w:sz="0" w:space="0" w:color="auto"/>
            <w:left w:val="none" w:sz="0" w:space="0" w:color="auto"/>
            <w:bottom w:val="none" w:sz="0" w:space="0" w:color="auto"/>
            <w:right w:val="none" w:sz="0" w:space="0" w:color="auto"/>
          </w:divBdr>
          <w:divsChild>
            <w:div w:id="1943537722">
              <w:marLeft w:val="0"/>
              <w:marRight w:val="0"/>
              <w:marTop w:val="0"/>
              <w:marBottom w:val="0"/>
              <w:divBdr>
                <w:top w:val="none" w:sz="0" w:space="0" w:color="auto"/>
                <w:left w:val="none" w:sz="0" w:space="0" w:color="auto"/>
                <w:bottom w:val="none" w:sz="0" w:space="0" w:color="auto"/>
                <w:right w:val="none" w:sz="0" w:space="0" w:color="auto"/>
              </w:divBdr>
            </w:div>
            <w:div w:id="380516703">
              <w:marLeft w:val="0"/>
              <w:marRight w:val="0"/>
              <w:marTop w:val="0"/>
              <w:marBottom w:val="0"/>
              <w:divBdr>
                <w:top w:val="none" w:sz="0" w:space="0" w:color="auto"/>
                <w:left w:val="none" w:sz="0" w:space="0" w:color="auto"/>
                <w:bottom w:val="none" w:sz="0" w:space="0" w:color="auto"/>
                <w:right w:val="none" w:sz="0" w:space="0" w:color="auto"/>
              </w:divBdr>
            </w:div>
            <w:div w:id="114099125">
              <w:marLeft w:val="0"/>
              <w:marRight w:val="0"/>
              <w:marTop w:val="0"/>
              <w:marBottom w:val="0"/>
              <w:divBdr>
                <w:top w:val="none" w:sz="0" w:space="0" w:color="auto"/>
                <w:left w:val="none" w:sz="0" w:space="0" w:color="auto"/>
                <w:bottom w:val="none" w:sz="0" w:space="0" w:color="auto"/>
                <w:right w:val="none" w:sz="0" w:space="0" w:color="auto"/>
              </w:divBdr>
            </w:div>
            <w:div w:id="798258823">
              <w:marLeft w:val="0"/>
              <w:marRight w:val="0"/>
              <w:marTop w:val="0"/>
              <w:marBottom w:val="0"/>
              <w:divBdr>
                <w:top w:val="none" w:sz="0" w:space="0" w:color="auto"/>
                <w:left w:val="none" w:sz="0" w:space="0" w:color="auto"/>
                <w:bottom w:val="none" w:sz="0" w:space="0" w:color="auto"/>
                <w:right w:val="none" w:sz="0" w:space="0" w:color="auto"/>
              </w:divBdr>
            </w:div>
            <w:div w:id="926771658">
              <w:marLeft w:val="0"/>
              <w:marRight w:val="0"/>
              <w:marTop w:val="0"/>
              <w:marBottom w:val="0"/>
              <w:divBdr>
                <w:top w:val="none" w:sz="0" w:space="0" w:color="auto"/>
                <w:left w:val="none" w:sz="0" w:space="0" w:color="auto"/>
                <w:bottom w:val="none" w:sz="0" w:space="0" w:color="auto"/>
                <w:right w:val="none" w:sz="0" w:space="0" w:color="auto"/>
              </w:divBdr>
            </w:div>
            <w:div w:id="281881674">
              <w:marLeft w:val="0"/>
              <w:marRight w:val="0"/>
              <w:marTop w:val="0"/>
              <w:marBottom w:val="0"/>
              <w:divBdr>
                <w:top w:val="none" w:sz="0" w:space="0" w:color="auto"/>
                <w:left w:val="none" w:sz="0" w:space="0" w:color="auto"/>
                <w:bottom w:val="none" w:sz="0" w:space="0" w:color="auto"/>
                <w:right w:val="none" w:sz="0" w:space="0" w:color="auto"/>
              </w:divBdr>
            </w:div>
            <w:div w:id="736559371">
              <w:marLeft w:val="0"/>
              <w:marRight w:val="0"/>
              <w:marTop w:val="0"/>
              <w:marBottom w:val="0"/>
              <w:divBdr>
                <w:top w:val="none" w:sz="0" w:space="0" w:color="auto"/>
                <w:left w:val="none" w:sz="0" w:space="0" w:color="auto"/>
                <w:bottom w:val="none" w:sz="0" w:space="0" w:color="auto"/>
                <w:right w:val="none" w:sz="0" w:space="0" w:color="auto"/>
              </w:divBdr>
            </w:div>
            <w:div w:id="122777997">
              <w:marLeft w:val="0"/>
              <w:marRight w:val="0"/>
              <w:marTop w:val="0"/>
              <w:marBottom w:val="0"/>
              <w:divBdr>
                <w:top w:val="none" w:sz="0" w:space="0" w:color="auto"/>
                <w:left w:val="none" w:sz="0" w:space="0" w:color="auto"/>
                <w:bottom w:val="none" w:sz="0" w:space="0" w:color="auto"/>
                <w:right w:val="none" w:sz="0" w:space="0" w:color="auto"/>
              </w:divBdr>
            </w:div>
            <w:div w:id="1391227459">
              <w:marLeft w:val="0"/>
              <w:marRight w:val="0"/>
              <w:marTop w:val="0"/>
              <w:marBottom w:val="0"/>
              <w:divBdr>
                <w:top w:val="none" w:sz="0" w:space="0" w:color="auto"/>
                <w:left w:val="none" w:sz="0" w:space="0" w:color="auto"/>
                <w:bottom w:val="none" w:sz="0" w:space="0" w:color="auto"/>
                <w:right w:val="none" w:sz="0" w:space="0" w:color="auto"/>
              </w:divBdr>
            </w:div>
            <w:div w:id="390811765">
              <w:marLeft w:val="0"/>
              <w:marRight w:val="0"/>
              <w:marTop w:val="0"/>
              <w:marBottom w:val="0"/>
              <w:divBdr>
                <w:top w:val="none" w:sz="0" w:space="0" w:color="auto"/>
                <w:left w:val="none" w:sz="0" w:space="0" w:color="auto"/>
                <w:bottom w:val="none" w:sz="0" w:space="0" w:color="auto"/>
                <w:right w:val="none" w:sz="0" w:space="0" w:color="auto"/>
              </w:divBdr>
            </w:div>
            <w:div w:id="1178544285">
              <w:marLeft w:val="0"/>
              <w:marRight w:val="0"/>
              <w:marTop w:val="0"/>
              <w:marBottom w:val="0"/>
              <w:divBdr>
                <w:top w:val="none" w:sz="0" w:space="0" w:color="auto"/>
                <w:left w:val="none" w:sz="0" w:space="0" w:color="auto"/>
                <w:bottom w:val="none" w:sz="0" w:space="0" w:color="auto"/>
                <w:right w:val="none" w:sz="0" w:space="0" w:color="auto"/>
              </w:divBdr>
            </w:div>
            <w:div w:id="867107452">
              <w:marLeft w:val="0"/>
              <w:marRight w:val="0"/>
              <w:marTop w:val="0"/>
              <w:marBottom w:val="0"/>
              <w:divBdr>
                <w:top w:val="none" w:sz="0" w:space="0" w:color="auto"/>
                <w:left w:val="none" w:sz="0" w:space="0" w:color="auto"/>
                <w:bottom w:val="none" w:sz="0" w:space="0" w:color="auto"/>
                <w:right w:val="none" w:sz="0" w:space="0" w:color="auto"/>
              </w:divBdr>
            </w:div>
            <w:div w:id="1438327229">
              <w:marLeft w:val="0"/>
              <w:marRight w:val="0"/>
              <w:marTop w:val="0"/>
              <w:marBottom w:val="0"/>
              <w:divBdr>
                <w:top w:val="none" w:sz="0" w:space="0" w:color="auto"/>
                <w:left w:val="none" w:sz="0" w:space="0" w:color="auto"/>
                <w:bottom w:val="none" w:sz="0" w:space="0" w:color="auto"/>
                <w:right w:val="none" w:sz="0" w:space="0" w:color="auto"/>
              </w:divBdr>
            </w:div>
            <w:div w:id="1564290146">
              <w:marLeft w:val="0"/>
              <w:marRight w:val="0"/>
              <w:marTop w:val="0"/>
              <w:marBottom w:val="0"/>
              <w:divBdr>
                <w:top w:val="none" w:sz="0" w:space="0" w:color="auto"/>
                <w:left w:val="none" w:sz="0" w:space="0" w:color="auto"/>
                <w:bottom w:val="none" w:sz="0" w:space="0" w:color="auto"/>
                <w:right w:val="none" w:sz="0" w:space="0" w:color="auto"/>
              </w:divBdr>
            </w:div>
            <w:div w:id="827093332">
              <w:marLeft w:val="0"/>
              <w:marRight w:val="0"/>
              <w:marTop w:val="0"/>
              <w:marBottom w:val="0"/>
              <w:divBdr>
                <w:top w:val="none" w:sz="0" w:space="0" w:color="auto"/>
                <w:left w:val="none" w:sz="0" w:space="0" w:color="auto"/>
                <w:bottom w:val="none" w:sz="0" w:space="0" w:color="auto"/>
                <w:right w:val="none" w:sz="0" w:space="0" w:color="auto"/>
              </w:divBdr>
            </w:div>
            <w:div w:id="1168405812">
              <w:marLeft w:val="0"/>
              <w:marRight w:val="0"/>
              <w:marTop w:val="0"/>
              <w:marBottom w:val="0"/>
              <w:divBdr>
                <w:top w:val="none" w:sz="0" w:space="0" w:color="auto"/>
                <w:left w:val="none" w:sz="0" w:space="0" w:color="auto"/>
                <w:bottom w:val="none" w:sz="0" w:space="0" w:color="auto"/>
                <w:right w:val="none" w:sz="0" w:space="0" w:color="auto"/>
              </w:divBdr>
            </w:div>
            <w:div w:id="2000691511">
              <w:marLeft w:val="0"/>
              <w:marRight w:val="0"/>
              <w:marTop w:val="0"/>
              <w:marBottom w:val="0"/>
              <w:divBdr>
                <w:top w:val="none" w:sz="0" w:space="0" w:color="auto"/>
                <w:left w:val="none" w:sz="0" w:space="0" w:color="auto"/>
                <w:bottom w:val="none" w:sz="0" w:space="0" w:color="auto"/>
                <w:right w:val="none" w:sz="0" w:space="0" w:color="auto"/>
              </w:divBdr>
            </w:div>
            <w:div w:id="1039401841">
              <w:marLeft w:val="0"/>
              <w:marRight w:val="0"/>
              <w:marTop w:val="0"/>
              <w:marBottom w:val="0"/>
              <w:divBdr>
                <w:top w:val="none" w:sz="0" w:space="0" w:color="auto"/>
                <w:left w:val="none" w:sz="0" w:space="0" w:color="auto"/>
                <w:bottom w:val="none" w:sz="0" w:space="0" w:color="auto"/>
                <w:right w:val="none" w:sz="0" w:space="0" w:color="auto"/>
              </w:divBdr>
            </w:div>
            <w:div w:id="2087995758">
              <w:marLeft w:val="0"/>
              <w:marRight w:val="0"/>
              <w:marTop w:val="0"/>
              <w:marBottom w:val="0"/>
              <w:divBdr>
                <w:top w:val="none" w:sz="0" w:space="0" w:color="auto"/>
                <w:left w:val="none" w:sz="0" w:space="0" w:color="auto"/>
                <w:bottom w:val="none" w:sz="0" w:space="0" w:color="auto"/>
                <w:right w:val="none" w:sz="0" w:space="0" w:color="auto"/>
              </w:divBdr>
            </w:div>
            <w:div w:id="6377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4908">
      <w:bodyDiv w:val="1"/>
      <w:marLeft w:val="0"/>
      <w:marRight w:val="0"/>
      <w:marTop w:val="0"/>
      <w:marBottom w:val="0"/>
      <w:divBdr>
        <w:top w:val="none" w:sz="0" w:space="0" w:color="auto"/>
        <w:left w:val="none" w:sz="0" w:space="0" w:color="auto"/>
        <w:bottom w:val="none" w:sz="0" w:space="0" w:color="auto"/>
        <w:right w:val="none" w:sz="0" w:space="0" w:color="auto"/>
      </w:divBdr>
      <w:divsChild>
        <w:div w:id="232355582">
          <w:marLeft w:val="0"/>
          <w:marRight w:val="0"/>
          <w:marTop w:val="0"/>
          <w:marBottom w:val="0"/>
          <w:divBdr>
            <w:top w:val="none" w:sz="0" w:space="0" w:color="auto"/>
            <w:left w:val="none" w:sz="0" w:space="0" w:color="auto"/>
            <w:bottom w:val="none" w:sz="0" w:space="0" w:color="auto"/>
            <w:right w:val="none" w:sz="0" w:space="0" w:color="auto"/>
          </w:divBdr>
          <w:divsChild>
            <w:div w:id="569771204">
              <w:marLeft w:val="0"/>
              <w:marRight w:val="0"/>
              <w:marTop w:val="0"/>
              <w:marBottom w:val="0"/>
              <w:divBdr>
                <w:top w:val="none" w:sz="0" w:space="0" w:color="auto"/>
                <w:left w:val="none" w:sz="0" w:space="0" w:color="auto"/>
                <w:bottom w:val="none" w:sz="0" w:space="0" w:color="auto"/>
                <w:right w:val="none" w:sz="0" w:space="0" w:color="auto"/>
              </w:divBdr>
            </w:div>
            <w:div w:id="1810315981">
              <w:marLeft w:val="0"/>
              <w:marRight w:val="0"/>
              <w:marTop w:val="0"/>
              <w:marBottom w:val="0"/>
              <w:divBdr>
                <w:top w:val="none" w:sz="0" w:space="0" w:color="auto"/>
                <w:left w:val="none" w:sz="0" w:space="0" w:color="auto"/>
                <w:bottom w:val="none" w:sz="0" w:space="0" w:color="auto"/>
                <w:right w:val="none" w:sz="0" w:space="0" w:color="auto"/>
              </w:divBdr>
            </w:div>
            <w:div w:id="1603418817">
              <w:marLeft w:val="0"/>
              <w:marRight w:val="0"/>
              <w:marTop w:val="0"/>
              <w:marBottom w:val="0"/>
              <w:divBdr>
                <w:top w:val="none" w:sz="0" w:space="0" w:color="auto"/>
                <w:left w:val="none" w:sz="0" w:space="0" w:color="auto"/>
                <w:bottom w:val="none" w:sz="0" w:space="0" w:color="auto"/>
                <w:right w:val="none" w:sz="0" w:space="0" w:color="auto"/>
              </w:divBdr>
            </w:div>
            <w:div w:id="322700720">
              <w:marLeft w:val="0"/>
              <w:marRight w:val="0"/>
              <w:marTop w:val="0"/>
              <w:marBottom w:val="0"/>
              <w:divBdr>
                <w:top w:val="none" w:sz="0" w:space="0" w:color="auto"/>
                <w:left w:val="none" w:sz="0" w:space="0" w:color="auto"/>
                <w:bottom w:val="none" w:sz="0" w:space="0" w:color="auto"/>
                <w:right w:val="none" w:sz="0" w:space="0" w:color="auto"/>
              </w:divBdr>
            </w:div>
            <w:div w:id="1056735188">
              <w:marLeft w:val="0"/>
              <w:marRight w:val="0"/>
              <w:marTop w:val="0"/>
              <w:marBottom w:val="0"/>
              <w:divBdr>
                <w:top w:val="none" w:sz="0" w:space="0" w:color="auto"/>
                <w:left w:val="none" w:sz="0" w:space="0" w:color="auto"/>
                <w:bottom w:val="none" w:sz="0" w:space="0" w:color="auto"/>
                <w:right w:val="none" w:sz="0" w:space="0" w:color="auto"/>
              </w:divBdr>
            </w:div>
            <w:div w:id="1969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512">
      <w:bodyDiv w:val="1"/>
      <w:marLeft w:val="0"/>
      <w:marRight w:val="0"/>
      <w:marTop w:val="0"/>
      <w:marBottom w:val="0"/>
      <w:divBdr>
        <w:top w:val="none" w:sz="0" w:space="0" w:color="auto"/>
        <w:left w:val="none" w:sz="0" w:space="0" w:color="auto"/>
        <w:bottom w:val="none" w:sz="0" w:space="0" w:color="auto"/>
        <w:right w:val="none" w:sz="0" w:space="0" w:color="auto"/>
      </w:divBdr>
    </w:div>
    <w:div w:id="1434932258">
      <w:bodyDiv w:val="1"/>
      <w:marLeft w:val="0"/>
      <w:marRight w:val="0"/>
      <w:marTop w:val="0"/>
      <w:marBottom w:val="0"/>
      <w:divBdr>
        <w:top w:val="none" w:sz="0" w:space="0" w:color="auto"/>
        <w:left w:val="none" w:sz="0" w:space="0" w:color="auto"/>
        <w:bottom w:val="none" w:sz="0" w:space="0" w:color="auto"/>
        <w:right w:val="none" w:sz="0" w:space="0" w:color="auto"/>
      </w:divBdr>
    </w:div>
    <w:div w:id="1530101009">
      <w:bodyDiv w:val="1"/>
      <w:marLeft w:val="0"/>
      <w:marRight w:val="0"/>
      <w:marTop w:val="0"/>
      <w:marBottom w:val="0"/>
      <w:divBdr>
        <w:top w:val="none" w:sz="0" w:space="0" w:color="auto"/>
        <w:left w:val="none" w:sz="0" w:space="0" w:color="auto"/>
        <w:bottom w:val="none" w:sz="0" w:space="0" w:color="auto"/>
        <w:right w:val="none" w:sz="0" w:space="0" w:color="auto"/>
      </w:divBdr>
    </w:div>
    <w:div w:id="2041930182">
      <w:bodyDiv w:val="1"/>
      <w:marLeft w:val="0"/>
      <w:marRight w:val="0"/>
      <w:marTop w:val="0"/>
      <w:marBottom w:val="0"/>
      <w:divBdr>
        <w:top w:val="none" w:sz="0" w:space="0" w:color="auto"/>
        <w:left w:val="none" w:sz="0" w:space="0" w:color="auto"/>
        <w:bottom w:val="none" w:sz="0" w:space="0" w:color="auto"/>
        <w:right w:val="none" w:sz="0" w:space="0" w:color="auto"/>
      </w:divBdr>
      <w:divsChild>
        <w:div w:id="1871915387">
          <w:marLeft w:val="0"/>
          <w:marRight w:val="0"/>
          <w:marTop w:val="0"/>
          <w:marBottom w:val="0"/>
          <w:divBdr>
            <w:top w:val="none" w:sz="0" w:space="0" w:color="auto"/>
            <w:left w:val="none" w:sz="0" w:space="0" w:color="auto"/>
            <w:bottom w:val="none" w:sz="0" w:space="0" w:color="auto"/>
            <w:right w:val="none" w:sz="0" w:space="0" w:color="auto"/>
          </w:divBdr>
          <w:divsChild>
            <w:div w:id="1764261273">
              <w:marLeft w:val="0"/>
              <w:marRight w:val="0"/>
              <w:marTop w:val="0"/>
              <w:marBottom w:val="0"/>
              <w:divBdr>
                <w:top w:val="none" w:sz="0" w:space="0" w:color="auto"/>
                <w:left w:val="none" w:sz="0" w:space="0" w:color="auto"/>
                <w:bottom w:val="none" w:sz="0" w:space="0" w:color="auto"/>
                <w:right w:val="none" w:sz="0" w:space="0" w:color="auto"/>
              </w:divBdr>
            </w:div>
            <w:div w:id="1908959144">
              <w:marLeft w:val="0"/>
              <w:marRight w:val="0"/>
              <w:marTop w:val="0"/>
              <w:marBottom w:val="0"/>
              <w:divBdr>
                <w:top w:val="none" w:sz="0" w:space="0" w:color="auto"/>
                <w:left w:val="none" w:sz="0" w:space="0" w:color="auto"/>
                <w:bottom w:val="none" w:sz="0" w:space="0" w:color="auto"/>
                <w:right w:val="none" w:sz="0" w:space="0" w:color="auto"/>
              </w:divBdr>
            </w:div>
            <w:div w:id="1152063534">
              <w:marLeft w:val="0"/>
              <w:marRight w:val="0"/>
              <w:marTop w:val="0"/>
              <w:marBottom w:val="0"/>
              <w:divBdr>
                <w:top w:val="none" w:sz="0" w:space="0" w:color="auto"/>
                <w:left w:val="none" w:sz="0" w:space="0" w:color="auto"/>
                <w:bottom w:val="none" w:sz="0" w:space="0" w:color="auto"/>
                <w:right w:val="none" w:sz="0" w:space="0" w:color="auto"/>
              </w:divBdr>
            </w:div>
            <w:div w:id="508836211">
              <w:marLeft w:val="0"/>
              <w:marRight w:val="0"/>
              <w:marTop w:val="0"/>
              <w:marBottom w:val="0"/>
              <w:divBdr>
                <w:top w:val="none" w:sz="0" w:space="0" w:color="auto"/>
                <w:left w:val="none" w:sz="0" w:space="0" w:color="auto"/>
                <w:bottom w:val="none" w:sz="0" w:space="0" w:color="auto"/>
                <w:right w:val="none" w:sz="0" w:space="0" w:color="auto"/>
              </w:divBdr>
            </w:div>
            <w:div w:id="65878132">
              <w:marLeft w:val="0"/>
              <w:marRight w:val="0"/>
              <w:marTop w:val="0"/>
              <w:marBottom w:val="0"/>
              <w:divBdr>
                <w:top w:val="none" w:sz="0" w:space="0" w:color="auto"/>
                <w:left w:val="none" w:sz="0" w:space="0" w:color="auto"/>
                <w:bottom w:val="none" w:sz="0" w:space="0" w:color="auto"/>
                <w:right w:val="none" w:sz="0" w:space="0" w:color="auto"/>
              </w:divBdr>
            </w:div>
            <w:div w:id="1234700967">
              <w:marLeft w:val="0"/>
              <w:marRight w:val="0"/>
              <w:marTop w:val="0"/>
              <w:marBottom w:val="0"/>
              <w:divBdr>
                <w:top w:val="none" w:sz="0" w:space="0" w:color="auto"/>
                <w:left w:val="none" w:sz="0" w:space="0" w:color="auto"/>
                <w:bottom w:val="none" w:sz="0" w:space="0" w:color="auto"/>
                <w:right w:val="none" w:sz="0" w:space="0" w:color="auto"/>
              </w:divBdr>
            </w:div>
            <w:div w:id="975912794">
              <w:marLeft w:val="0"/>
              <w:marRight w:val="0"/>
              <w:marTop w:val="0"/>
              <w:marBottom w:val="0"/>
              <w:divBdr>
                <w:top w:val="none" w:sz="0" w:space="0" w:color="auto"/>
                <w:left w:val="none" w:sz="0" w:space="0" w:color="auto"/>
                <w:bottom w:val="none" w:sz="0" w:space="0" w:color="auto"/>
                <w:right w:val="none" w:sz="0" w:space="0" w:color="auto"/>
              </w:divBdr>
            </w:div>
            <w:div w:id="41290785">
              <w:marLeft w:val="0"/>
              <w:marRight w:val="0"/>
              <w:marTop w:val="0"/>
              <w:marBottom w:val="0"/>
              <w:divBdr>
                <w:top w:val="none" w:sz="0" w:space="0" w:color="auto"/>
                <w:left w:val="none" w:sz="0" w:space="0" w:color="auto"/>
                <w:bottom w:val="none" w:sz="0" w:space="0" w:color="auto"/>
                <w:right w:val="none" w:sz="0" w:space="0" w:color="auto"/>
              </w:divBdr>
            </w:div>
            <w:div w:id="1216938197">
              <w:marLeft w:val="0"/>
              <w:marRight w:val="0"/>
              <w:marTop w:val="0"/>
              <w:marBottom w:val="0"/>
              <w:divBdr>
                <w:top w:val="none" w:sz="0" w:space="0" w:color="auto"/>
                <w:left w:val="none" w:sz="0" w:space="0" w:color="auto"/>
                <w:bottom w:val="none" w:sz="0" w:space="0" w:color="auto"/>
                <w:right w:val="none" w:sz="0" w:space="0" w:color="auto"/>
              </w:divBdr>
            </w:div>
            <w:div w:id="2113544963">
              <w:marLeft w:val="0"/>
              <w:marRight w:val="0"/>
              <w:marTop w:val="0"/>
              <w:marBottom w:val="0"/>
              <w:divBdr>
                <w:top w:val="none" w:sz="0" w:space="0" w:color="auto"/>
                <w:left w:val="none" w:sz="0" w:space="0" w:color="auto"/>
                <w:bottom w:val="none" w:sz="0" w:space="0" w:color="auto"/>
                <w:right w:val="none" w:sz="0" w:space="0" w:color="auto"/>
              </w:divBdr>
            </w:div>
            <w:div w:id="989941396">
              <w:marLeft w:val="0"/>
              <w:marRight w:val="0"/>
              <w:marTop w:val="0"/>
              <w:marBottom w:val="0"/>
              <w:divBdr>
                <w:top w:val="none" w:sz="0" w:space="0" w:color="auto"/>
                <w:left w:val="none" w:sz="0" w:space="0" w:color="auto"/>
                <w:bottom w:val="none" w:sz="0" w:space="0" w:color="auto"/>
                <w:right w:val="none" w:sz="0" w:space="0" w:color="auto"/>
              </w:divBdr>
            </w:div>
            <w:div w:id="815336911">
              <w:marLeft w:val="0"/>
              <w:marRight w:val="0"/>
              <w:marTop w:val="0"/>
              <w:marBottom w:val="0"/>
              <w:divBdr>
                <w:top w:val="none" w:sz="0" w:space="0" w:color="auto"/>
                <w:left w:val="none" w:sz="0" w:space="0" w:color="auto"/>
                <w:bottom w:val="none" w:sz="0" w:space="0" w:color="auto"/>
                <w:right w:val="none" w:sz="0" w:space="0" w:color="auto"/>
              </w:divBdr>
            </w:div>
            <w:div w:id="1451968997">
              <w:marLeft w:val="0"/>
              <w:marRight w:val="0"/>
              <w:marTop w:val="0"/>
              <w:marBottom w:val="0"/>
              <w:divBdr>
                <w:top w:val="none" w:sz="0" w:space="0" w:color="auto"/>
                <w:left w:val="none" w:sz="0" w:space="0" w:color="auto"/>
                <w:bottom w:val="none" w:sz="0" w:space="0" w:color="auto"/>
                <w:right w:val="none" w:sz="0" w:space="0" w:color="auto"/>
              </w:divBdr>
            </w:div>
            <w:div w:id="2029982601">
              <w:marLeft w:val="0"/>
              <w:marRight w:val="0"/>
              <w:marTop w:val="0"/>
              <w:marBottom w:val="0"/>
              <w:divBdr>
                <w:top w:val="none" w:sz="0" w:space="0" w:color="auto"/>
                <w:left w:val="none" w:sz="0" w:space="0" w:color="auto"/>
                <w:bottom w:val="none" w:sz="0" w:space="0" w:color="auto"/>
                <w:right w:val="none" w:sz="0" w:space="0" w:color="auto"/>
              </w:divBdr>
            </w:div>
            <w:div w:id="248008008">
              <w:marLeft w:val="0"/>
              <w:marRight w:val="0"/>
              <w:marTop w:val="0"/>
              <w:marBottom w:val="0"/>
              <w:divBdr>
                <w:top w:val="none" w:sz="0" w:space="0" w:color="auto"/>
                <w:left w:val="none" w:sz="0" w:space="0" w:color="auto"/>
                <w:bottom w:val="none" w:sz="0" w:space="0" w:color="auto"/>
                <w:right w:val="none" w:sz="0" w:space="0" w:color="auto"/>
              </w:divBdr>
            </w:div>
            <w:div w:id="1579367732">
              <w:marLeft w:val="0"/>
              <w:marRight w:val="0"/>
              <w:marTop w:val="0"/>
              <w:marBottom w:val="0"/>
              <w:divBdr>
                <w:top w:val="none" w:sz="0" w:space="0" w:color="auto"/>
                <w:left w:val="none" w:sz="0" w:space="0" w:color="auto"/>
                <w:bottom w:val="none" w:sz="0" w:space="0" w:color="auto"/>
                <w:right w:val="none" w:sz="0" w:space="0" w:color="auto"/>
              </w:divBdr>
            </w:div>
            <w:div w:id="36198337">
              <w:marLeft w:val="0"/>
              <w:marRight w:val="0"/>
              <w:marTop w:val="0"/>
              <w:marBottom w:val="0"/>
              <w:divBdr>
                <w:top w:val="none" w:sz="0" w:space="0" w:color="auto"/>
                <w:left w:val="none" w:sz="0" w:space="0" w:color="auto"/>
                <w:bottom w:val="none" w:sz="0" w:space="0" w:color="auto"/>
                <w:right w:val="none" w:sz="0" w:space="0" w:color="auto"/>
              </w:divBdr>
            </w:div>
            <w:div w:id="642546243">
              <w:marLeft w:val="0"/>
              <w:marRight w:val="0"/>
              <w:marTop w:val="0"/>
              <w:marBottom w:val="0"/>
              <w:divBdr>
                <w:top w:val="none" w:sz="0" w:space="0" w:color="auto"/>
                <w:left w:val="none" w:sz="0" w:space="0" w:color="auto"/>
                <w:bottom w:val="none" w:sz="0" w:space="0" w:color="auto"/>
                <w:right w:val="none" w:sz="0" w:space="0" w:color="auto"/>
              </w:divBdr>
            </w:div>
            <w:div w:id="369109745">
              <w:marLeft w:val="0"/>
              <w:marRight w:val="0"/>
              <w:marTop w:val="0"/>
              <w:marBottom w:val="0"/>
              <w:divBdr>
                <w:top w:val="none" w:sz="0" w:space="0" w:color="auto"/>
                <w:left w:val="none" w:sz="0" w:space="0" w:color="auto"/>
                <w:bottom w:val="none" w:sz="0" w:space="0" w:color="auto"/>
                <w:right w:val="none" w:sz="0" w:space="0" w:color="auto"/>
              </w:divBdr>
            </w:div>
            <w:div w:id="2078895630">
              <w:marLeft w:val="0"/>
              <w:marRight w:val="0"/>
              <w:marTop w:val="0"/>
              <w:marBottom w:val="0"/>
              <w:divBdr>
                <w:top w:val="none" w:sz="0" w:space="0" w:color="auto"/>
                <w:left w:val="none" w:sz="0" w:space="0" w:color="auto"/>
                <w:bottom w:val="none" w:sz="0" w:space="0" w:color="auto"/>
                <w:right w:val="none" w:sz="0" w:space="0" w:color="auto"/>
              </w:divBdr>
            </w:div>
            <w:div w:id="995690897">
              <w:marLeft w:val="0"/>
              <w:marRight w:val="0"/>
              <w:marTop w:val="0"/>
              <w:marBottom w:val="0"/>
              <w:divBdr>
                <w:top w:val="none" w:sz="0" w:space="0" w:color="auto"/>
                <w:left w:val="none" w:sz="0" w:space="0" w:color="auto"/>
                <w:bottom w:val="none" w:sz="0" w:space="0" w:color="auto"/>
                <w:right w:val="none" w:sz="0" w:space="0" w:color="auto"/>
              </w:divBdr>
            </w:div>
            <w:div w:id="21291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satish tirumalapudi</cp:lastModifiedBy>
  <cp:revision>2</cp:revision>
  <dcterms:created xsi:type="dcterms:W3CDTF">2022-08-23T22:51:00Z</dcterms:created>
  <dcterms:modified xsi:type="dcterms:W3CDTF">2022-08-23T22:51:00Z</dcterms:modified>
</cp:coreProperties>
</file>